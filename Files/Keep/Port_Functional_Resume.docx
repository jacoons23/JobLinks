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EFEFA" w14:textId="72FC6DBD" w:rsidR="00775651" w:rsidRPr="001D5BDA" w:rsidRDefault="00775651" w:rsidP="00775651">
      <w:pPr>
        <w:pBdr>
          <w:bottom w:val="single" w:sz="12" w:space="1" w:color="auto"/>
        </w:pBdr>
        <w:tabs>
          <w:tab w:val="right" w:pos="9900"/>
        </w:tabs>
        <w:outlineLvl w:val="0"/>
        <w:rPr>
          <w:rFonts w:ascii="Calibri" w:hAnsi="Calibri"/>
          <w:b/>
          <w:bCs/>
          <w:sz w:val="28"/>
          <w:szCs w:val="28"/>
        </w:rPr>
      </w:pPr>
      <w:bookmarkStart w:id="0" w:name="_Hlk31626858"/>
      <w:r>
        <w:rPr>
          <w:rFonts w:ascii="Calibri" w:hAnsi="Calibri"/>
          <w:b/>
          <w:bCs/>
          <w:sz w:val="28"/>
          <w:szCs w:val="28"/>
        </w:rPr>
        <w:t xml:space="preserve">Professional </w:t>
      </w:r>
      <w:r w:rsidRPr="001D5BDA">
        <w:rPr>
          <w:rFonts w:ascii="Calibri" w:hAnsi="Calibri"/>
          <w:b/>
          <w:bCs/>
          <w:sz w:val="28"/>
          <w:szCs w:val="28"/>
        </w:rPr>
        <w:t>Profile</w:t>
      </w:r>
      <w:r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color w:val="D9D9D9" w:themeColor="background1" w:themeShade="D9"/>
          <w:sz w:val="28"/>
          <w:szCs w:val="28"/>
        </w:rPr>
        <w:t>f1</w:t>
      </w:r>
    </w:p>
    <w:p w14:paraId="235735AD" w14:textId="7755C0B4" w:rsidR="005E09AC" w:rsidRDefault="005E09AC" w:rsidP="005E09AC">
      <w:pPr>
        <w:tabs>
          <w:tab w:val="right" w:pos="9900"/>
        </w:tabs>
        <w:rPr>
          <w:rFonts w:ascii="Calibri" w:hAnsi="Calibri"/>
          <w:b/>
          <w:bCs/>
          <w:sz w:val="20"/>
          <w:szCs w:val="20"/>
        </w:rPr>
      </w:pPr>
      <w:bookmarkStart w:id="1" w:name="_Hlk33718957"/>
      <w:bookmarkEnd w:id="0"/>
      <w:r w:rsidRPr="004541B4">
        <w:rPr>
          <w:rFonts w:ascii="Calibri" w:hAnsi="Calibri"/>
          <w:b/>
          <w:bCs/>
        </w:rPr>
        <w:t xml:space="preserve">Solution-Driven </w:t>
      </w:r>
      <w:r w:rsidR="00F63FF4">
        <w:rPr>
          <w:rFonts w:ascii="Calibri" w:hAnsi="Calibri"/>
          <w:b/>
          <w:bCs/>
        </w:rPr>
        <w:t xml:space="preserve">Business </w:t>
      </w:r>
      <w:r w:rsidRPr="004541B4">
        <w:rPr>
          <w:rFonts w:ascii="Calibri" w:hAnsi="Calibri"/>
          <w:b/>
          <w:bCs/>
        </w:rPr>
        <w:t>Analyst</w:t>
      </w:r>
      <w:r w:rsidRPr="008634C9">
        <w:rPr>
          <w:rFonts w:ascii="Calibri" w:hAnsi="Calibri"/>
          <w:sz w:val="20"/>
          <w:szCs w:val="20"/>
        </w:rPr>
        <w:t xml:space="preserve"> with TWENTY years of experience </w:t>
      </w:r>
      <w:r w:rsidR="00F63FF4">
        <w:rPr>
          <w:rFonts w:ascii="Calibri" w:hAnsi="Calibri"/>
          <w:sz w:val="20"/>
          <w:szCs w:val="20"/>
        </w:rPr>
        <w:t xml:space="preserve">using analytical skills </w:t>
      </w:r>
      <w:r w:rsidRPr="008634C9">
        <w:rPr>
          <w:rFonts w:ascii="Calibri" w:hAnsi="Calibri"/>
          <w:sz w:val="20"/>
          <w:szCs w:val="20"/>
        </w:rPr>
        <w:t xml:space="preserve">to solve “Big Picture” business problems and provide solutions. Strong design, organization, verbal and </w:t>
      </w:r>
      <w:r w:rsidRPr="00E04AFE">
        <w:rPr>
          <w:rFonts w:ascii="Calibri" w:hAnsi="Calibri"/>
          <w:sz w:val="20"/>
          <w:szCs w:val="20"/>
        </w:rPr>
        <w:t xml:space="preserve">written communications skills and enjoy working as a team on projects. </w:t>
      </w:r>
      <w:bookmarkStart w:id="2" w:name="_Hlk31625888"/>
      <w:r w:rsidRPr="008634C9">
        <w:rPr>
          <w:rFonts w:ascii="Calibri" w:hAnsi="Calibri"/>
          <w:sz w:val="20"/>
          <w:szCs w:val="20"/>
        </w:rPr>
        <w:t>translating into business solutions</w:t>
      </w:r>
      <w:r>
        <w:rPr>
          <w:rFonts w:ascii="Calibri" w:hAnsi="Calibri"/>
          <w:sz w:val="20"/>
          <w:szCs w:val="20"/>
        </w:rPr>
        <w:t xml:space="preserve">. </w:t>
      </w:r>
    </w:p>
    <w:p w14:paraId="4F0B5CEB" w14:textId="17291D19" w:rsidR="00E17B64" w:rsidRPr="00775651" w:rsidRDefault="00E17B64" w:rsidP="00775651">
      <w:pPr>
        <w:pBdr>
          <w:bottom w:val="single" w:sz="12" w:space="1" w:color="auto"/>
        </w:pBdr>
        <w:tabs>
          <w:tab w:val="right" w:pos="9900"/>
        </w:tabs>
        <w:spacing w:before="60"/>
        <w:outlineLvl w:val="0"/>
        <w:rPr>
          <w:rFonts w:ascii="Calibri" w:hAnsi="Calibri"/>
          <w:b/>
          <w:bCs/>
          <w:sz w:val="28"/>
          <w:szCs w:val="28"/>
        </w:rPr>
      </w:pPr>
      <w:bookmarkStart w:id="3" w:name="_Hlk530821517"/>
      <w:bookmarkEnd w:id="1"/>
      <w:bookmarkEnd w:id="2"/>
      <w:r w:rsidRPr="00775651">
        <w:rPr>
          <w:rFonts w:ascii="Calibri" w:hAnsi="Calibri"/>
          <w:b/>
          <w:bCs/>
          <w:sz w:val="28"/>
          <w:szCs w:val="28"/>
        </w:rPr>
        <w:t>Business Analysis</w:t>
      </w:r>
      <w:r w:rsidR="00821929">
        <w:rPr>
          <w:rFonts w:ascii="Calibri" w:hAnsi="Calibri"/>
          <w:b/>
          <w:bCs/>
          <w:sz w:val="28"/>
          <w:szCs w:val="28"/>
        </w:rPr>
        <w:t xml:space="preserve"> (20+ years)</w:t>
      </w:r>
    </w:p>
    <w:p w14:paraId="5B0DC908" w14:textId="1899910B" w:rsidR="004541B4" w:rsidRDefault="004541B4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bookmarkStart w:id="4" w:name="_Hlk34250538"/>
      <w:r>
        <w:rPr>
          <w:rFonts w:ascii="Calibri" w:hAnsi="Calibri"/>
          <w:sz w:val="20"/>
          <w:szCs w:val="20"/>
        </w:rPr>
        <w:t xml:space="preserve">Gathered customer requirements and performed User Acceptance </w:t>
      </w:r>
      <w:r w:rsidR="00872732">
        <w:rPr>
          <w:rFonts w:ascii="Calibri" w:hAnsi="Calibri"/>
          <w:sz w:val="20"/>
          <w:szCs w:val="20"/>
        </w:rPr>
        <w:t>T</w:t>
      </w:r>
      <w:r>
        <w:rPr>
          <w:rFonts w:ascii="Calibri" w:hAnsi="Calibri"/>
          <w:sz w:val="20"/>
          <w:szCs w:val="20"/>
        </w:rPr>
        <w:t>esting</w:t>
      </w:r>
      <w:r w:rsidR="009D54B8">
        <w:rPr>
          <w:rFonts w:ascii="Calibri" w:hAnsi="Calibri"/>
          <w:sz w:val="20"/>
          <w:szCs w:val="20"/>
        </w:rPr>
        <w:t>.</w:t>
      </w:r>
    </w:p>
    <w:p w14:paraId="2E41E2FE" w14:textId="702561E3" w:rsidR="004541B4" w:rsidRDefault="00872732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Created Automated </w:t>
      </w:r>
      <w:r w:rsidR="004541B4" w:rsidRPr="000D3A06">
        <w:rPr>
          <w:rFonts w:ascii="Calibri" w:hAnsi="Calibri"/>
          <w:sz w:val="20"/>
          <w:szCs w:val="20"/>
        </w:rPr>
        <w:t xml:space="preserve">system </w:t>
      </w:r>
      <w:r>
        <w:rPr>
          <w:rFonts w:ascii="Calibri" w:hAnsi="Calibri"/>
          <w:sz w:val="20"/>
          <w:szCs w:val="20"/>
        </w:rPr>
        <w:t xml:space="preserve">per </w:t>
      </w:r>
      <w:r w:rsidR="004541B4">
        <w:rPr>
          <w:rFonts w:ascii="Calibri" w:hAnsi="Calibri"/>
          <w:sz w:val="20"/>
          <w:szCs w:val="20"/>
        </w:rPr>
        <w:t xml:space="preserve">Customer’s business </w:t>
      </w:r>
      <w:r w:rsidR="001C31F8">
        <w:rPr>
          <w:rFonts w:ascii="Calibri" w:hAnsi="Calibri"/>
          <w:sz w:val="20"/>
          <w:szCs w:val="20"/>
        </w:rPr>
        <w:t>processes</w:t>
      </w:r>
      <w:r w:rsidR="009D54B8">
        <w:rPr>
          <w:rFonts w:ascii="Calibri" w:hAnsi="Calibri"/>
          <w:sz w:val="20"/>
          <w:szCs w:val="20"/>
        </w:rPr>
        <w:t>.</w:t>
      </w:r>
    </w:p>
    <w:p w14:paraId="7B6C6649" w14:textId="763443A1" w:rsidR="00497AD7" w:rsidRDefault="00497AD7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Created websites for Customers</w:t>
      </w:r>
      <w:r w:rsidR="009D54B8">
        <w:rPr>
          <w:rFonts w:ascii="Calibri" w:hAnsi="Calibri"/>
          <w:sz w:val="20"/>
          <w:szCs w:val="20"/>
        </w:rPr>
        <w:t>.</w:t>
      </w:r>
    </w:p>
    <w:p w14:paraId="715D6E33" w14:textId="5BE0B340" w:rsidR="001C31F8" w:rsidRDefault="001C31F8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Created User Manuals and Documented websites</w:t>
      </w:r>
      <w:r w:rsidR="009D54B8">
        <w:rPr>
          <w:rFonts w:ascii="Calibri" w:hAnsi="Calibri"/>
          <w:sz w:val="20"/>
          <w:szCs w:val="20"/>
        </w:rPr>
        <w:t>.</w:t>
      </w:r>
    </w:p>
    <w:p w14:paraId="2E19E7E2" w14:textId="5E345DA2" w:rsidR="001C31F8" w:rsidRDefault="001C31F8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Created training materials</w:t>
      </w:r>
      <w:r w:rsidR="00AF3F51">
        <w:rPr>
          <w:rFonts w:ascii="Calibri" w:hAnsi="Calibri"/>
          <w:sz w:val="20"/>
          <w:szCs w:val="20"/>
        </w:rPr>
        <w:t xml:space="preserve">, </w:t>
      </w:r>
      <w:r w:rsidR="00BD02E7">
        <w:rPr>
          <w:rFonts w:ascii="Calibri" w:hAnsi="Calibri"/>
          <w:sz w:val="20"/>
          <w:szCs w:val="20"/>
        </w:rPr>
        <w:t xml:space="preserve">taught </w:t>
      </w:r>
      <w:r>
        <w:rPr>
          <w:rFonts w:ascii="Calibri" w:hAnsi="Calibri"/>
          <w:sz w:val="20"/>
          <w:szCs w:val="20"/>
        </w:rPr>
        <w:t>classes on workflows</w:t>
      </w:r>
      <w:r w:rsidR="00AF3F51">
        <w:rPr>
          <w:rFonts w:ascii="Calibri" w:hAnsi="Calibri"/>
          <w:sz w:val="20"/>
          <w:szCs w:val="20"/>
        </w:rPr>
        <w:t xml:space="preserve">, </w:t>
      </w:r>
      <w:r w:rsidR="00BD02E7">
        <w:rPr>
          <w:rFonts w:ascii="Calibri" w:hAnsi="Calibri"/>
          <w:sz w:val="20"/>
          <w:szCs w:val="20"/>
        </w:rPr>
        <w:t>company standards</w:t>
      </w:r>
      <w:r>
        <w:rPr>
          <w:rFonts w:ascii="Calibri" w:hAnsi="Calibri"/>
          <w:sz w:val="20"/>
          <w:szCs w:val="20"/>
        </w:rPr>
        <w:t xml:space="preserve"> and English</w:t>
      </w:r>
      <w:r w:rsidR="00BD02E7">
        <w:rPr>
          <w:rFonts w:ascii="Calibri" w:hAnsi="Calibri"/>
          <w:sz w:val="20"/>
          <w:szCs w:val="20"/>
        </w:rPr>
        <w:t xml:space="preserve"> language skills</w:t>
      </w:r>
      <w:r w:rsidR="009D54B8">
        <w:rPr>
          <w:rFonts w:ascii="Calibri" w:hAnsi="Calibri"/>
          <w:sz w:val="20"/>
          <w:szCs w:val="20"/>
        </w:rPr>
        <w:t>.</w:t>
      </w:r>
    </w:p>
    <w:p w14:paraId="6E709336" w14:textId="45385C5F" w:rsidR="001C31F8" w:rsidRPr="00882A2C" w:rsidRDefault="001C31F8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Communicated remotely with Programmers in the Pentagon and India. </w:t>
      </w:r>
    </w:p>
    <w:p w14:paraId="4A675745" w14:textId="65DBA32D" w:rsidR="004541B4" w:rsidRPr="00775651" w:rsidRDefault="004541B4" w:rsidP="00775651">
      <w:pPr>
        <w:pBdr>
          <w:bottom w:val="single" w:sz="12" w:space="1" w:color="auto"/>
        </w:pBdr>
        <w:tabs>
          <w:tab w:val="right" w:pos="9900"/>
        </w:tabs>
        <w:spacing w:before="60"/>
        <w:outlineLvl w:val="0"/>
        <w:rPr>
          <w:rFonts w:ascii="Calibri" w:hAnsi="Calibri"/>
          <w:b/>
          <w:bCs/>
          <w:sz w:val="28"/>
          <w:szCs w:val="28"/>
        </w:rPr>
      </w:pPr>
      <w:bookmarkStart w:id="5" w:name="_Hlk34250586"/>
      <w:bookmarkEnd w:id="4"/>
      <w:r w:rsidRPr="00775651">
        <w:rPr>
          <w:rFonts w:ascii="Calibri" w:hAnsi="Calibri"/>
          <w:b/>
          <w:bCs/>
          <w:sz w:val="28"/>
          <w:szCs w:val="28"/>
        </w:rPr>
        <w:t>Data Analysis</w:t>
      </w:r>
      <w:r w:rsidR="00821929">
        <w:rPr>
          <w:rFonts w:ascii="Calibri" w:hAnsi="Calibri"/>
          <w:b/>
          <w:bCs/>
          <w:sz w:val="28"/>
          <w:szCs w:val="28"/>
        </w:rPr>
        <w:t xml:space="preserve"> (20+ years)</w:t>
      </w:r>
    </w:p>
    <w:p w14:paraId="4430749D" w14:textId="0578FB4B" w:rsidR="004541B4" w:rsidRDefault="004541B4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bookmarkStart w:id="6" w:name="_Hlk34250622"/>
      <w:bookmarkEnd w:id="5"/>
      <w:r w:rsidRPr="0063137D">
        <w:rPr>
          <w:rFonts w:ascii="Calibri" w:hAnsi="Calibri"/>
          <w:sz w:val="20"/>
          <w:szCs w:val="20"/>
        </w:rPr>
        <w:t xml:space="preserve">Improved management decisions by creating </w:t>
      </w:r>
      <w:r>
        <w:rPr>
          <w:rFonts w:ascii="Calibri" w:hAnsi="Calibri"/>
          <w:sz w:val="20"/>
          <w:szCs w:val="20"/>
        </w:rPr>
        <w:t xml:space="preserve">a </w:t>
      </w:r>
      <w:r w:rsidRPr="0063137D">
        <w:rPr>
          <w:rFonts w:ascii="Calibri" w:hAnsi="Calibri"/>
          <w:sz w:val="20"/>
          <w:szCs w:val="20"/>
        </w:rPr>
        <w:t xml:space="preserve">dashboard of schedules, </w:t>
      </w:r>
      <w:r>
        <w:rPr>
          <w:rFonts w:ascii="Calibri" w:hAnsi="Calibri"/>
          <w:sz w:val="20"/>
          <w:szCs w:val="20"/>
        </w:rPr>
        <w:t xml:space="preserve">driving </w:t>
      </w:r>
      <w:r w:rsidRPr="0063137D">
        <w:rPr>
          <w:rFonts w:ascii="Calibri" w:hAnsi="Calibri"/>
          <w:sz w:val="20"/>
          <w:szCs w:val="20"/>
        </w:rPr>
        <w:t>history</w:t>
      </w:r>
      <w:r>
        <w:rPr>
          <w:rFonts w:ascii="Calibri" w:hAnsi="Calibri"/>
          <w:sz w:val="20"/>
          <w:szCs w:val="20"/>
        </w:rPr>
        <w:t xml:space="preserve"> and </w:t>
      </w:r>
      <w:r w:rsidRPr="0063137D">
        <w:rPr>
          <w:rFonts w:ascii="Calibri" w:hAnsi="Calibri"/>
          <w:sz w:val="20"/>
          <w:szCs w:val="20"/>
        </w:rPr>
        <w:t>route data</w:t>
      </w:r>
      <w:r w:rsidR="00E66E50">
        <w:rPr>
          <w:rFonts w:ascii="Calibri" w:hAnsi="Calibri"/>
          <w:sz w:val="20"/>
          <w:szCs w:val="20"/>
        </w:rPr>
        <w:t>.</w:t>
      </w:r>
    </w:p>
    <w:p w14:paraId="1BACA618" w14:textId="01712BB4" w:rsidR="00E66E50" w:rsidRDefault="00E66E50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Imported and Transformed </w:t>
      </w:r>
      <w:r w:rsidRPr="00882A2C">
        <w:rPr>
          <w:rFonts w:ascii="Calibri" w:hAnsi="Calibri" w:hint="eastAsia"/>
          <w:sz w:val="20"/>
          <w:szCs w:val="20"/>
        </w:rPr>
        <w:t>customer data</w:t>
      </w:r>
      <w:r w:rsidR="009D54B8">
        <w:rPr>
          <w:rFonts w:ascii="Calibri" w:hAnsi="Calibri"/>
          <w:sz w:val="20"/>
          <w:szCs w:val="20"/>
        </w:rPr>
        <w:t>.</w:t>
      </w:r>
    </w:p>
    <w:p w14:paraId="718A1E7E" w14:textId="20127151" w:rsidR="00497AD7" w:rsidRDefault="00497AD7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Created </w:t>
      </w:r>
      <w:r w:rsidRPr="00353859">
        <w:rPr>
          <w:rFonts w:ascii="Calibri" w:hAnsi="Calibri"/>
          <w:sz w:val="20"/>
          <w:szCs w:val="20"/>
        </w:rPr>
        <w:t>Report</w:t>
      </w:r>
      <w:r w:rsidR="00872732">
        <w:rPr>
          <w:rFonts w:ascii="Calibri" w:hAnsi="Calibri"/>
          <w:sz w:val="20"/>
          <w:szCs w:val="20"/>
        </w:rPr>
        <w:t>s for Customers</w:t>
      </w:r>
      <w:r w:rsidR="009D54B8">
        <w:rPr>
          <w:rFonts w:ascii="Calibri" w:hAnsi="Calibri"/>
          <w:sz w:val="20"/>
          <w:szCs w:val="20"/>
        </w:rPr>
        <w:t>.</w:t>
      </w:r>
    </w:p>
    <w:p w14:paraId="0BF17EF7" w14:textId="3DA7692D" w:rsidR="001C31F8" w:rsidRDefault="001C31F8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 w:rsidRPr="00353859">
        <w:rPr>
          <w:rFonts w:ascii="Calibri" w:hAnsi="Calibri"/>
          <w:sz w:val="20"/>
          <w:szCs w:val="20"/>
        </w:rPr>
        <w:t xml:space="preserve">Designed “web-scraping” techniques to </w:t>
      </w:r>
      <w:r w:rsidR="00872732">
        <w:rPr>
          <w:rFonts w:ascii="Calibri" w:hAnsi="Calibri"/>
          <w:sz w:val="20"/>
          <w:szCs w:val="20"/>
        </w:rPr>
        <w:t xml:space="preserve">extract </w:t>
      </w:r>
      <w:r w:rsidRPr="00353859">
        <w:rPr>
          <w:rFonts w:ascii="Calibri" w:hAnsi="Calibri"/>
          <w:sz w:val="20"/>
          <w:szCs w:val="20"/>
        </w:rPr>
        <w:t>website data</w:t>
      </w:r>
      <w:r w:rsidR="009D54B8">
        <w:rPr>
          <w:rFonts w:ascii="Calibri" w:hAnsi="Calibri"/>
          <w:sz w:val="20"/>
          <w:szCs w:val="20"/>
        </w:rPr>
        <w:t>.</w:t>
      </w:r>
    </w:p>
    <w:p w14:paraId="20D2AD38" w14:textId="3287A2CD" w:rsidR="001C31F8" w:rsidRDefault="001C31F8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Created workflows for Customers</w:t>
      </w:r>
      <w:bookmarkEnd w:id="6"/>
      <w:r w:rsidR="009D54B8">
        <w:rPr>
          <w:rFonts w:ascii="Calibri" w:hAnsi="Calibri"/>
          <w:sz w:val="20"/>
          <w:szCs w:val="20"/>
        </w:rPr>
        <w:t>.</w:t>
      </w:r>
    </w:p>
    <w:p w14:paraId="1AFD097B" w14:textId="0C4A5397" w:rsidR="00E17B64" w:rsidRPr="00775651" w:rsidRDefault="00BD02E7" w:rsidP="00775651">
      <w:pPr>
        <w:pBdr>
          <w:bottom w:val="single" w:sz="12" w:space="1" w:color="auto"/>
        </w:pBdr>
        <w:tabs>
          <w:tab w:val="right" w:pos="9900"/>
        </w:tabs>
        <w:spacing w:before="60"/>
        <w:outlineLvl w:val="0"/>
        <w:rPr>
          <w:rFonts w:ascii="Calibri" w:hAnsi="Calibri"/>
          <w:b/>
          <w:bCs/>
          <w:sz w:val="28"/>
          <w:szCs w:val="28"/>
        </w:rPr>
      </w:pPr>
      <w:bookmarkStart w:id="7" w:name="_Hlk34250647"/>
      <w:r w:rsidRPr="00775651">
        <w:rPr>
          <w:rFonts w:ascii="Calibri" w:hAnsi="Calibri"/>
          <w:b/>
          <w:bCs/>
          <w:sz w:val="28"/>
          <w:szCs w:val="28"/>
        </w:rPr>
        <w:t>Savings</w:t>
      </w:r>
    </w:p>
    <w:p w14:paraId="22D56535" w14:textId="19C034AC" w:rsidR="00BD02E7" w:rsidRPr="00B84B55" w:rsidRDefault="00BD02E7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bookmarkStart w:id="8" w:name="_Hlk34250679"/>
      <w:bookmarkEnd w:id="7"/>
      <w:r w:rsidRPr="00B84B55">
        <w:rPr>
          <w:rFonts w:ascii="Calibri" w:hAnsi="Calibri"/>
          <w:b/>
          <w:bCs/>
          <w:sz w:val="20"/>
          <w:szCs w:val="20"/>
          <w:u w:val="single"/>
        </w:rPr>
        <w:t>Saved $3,000</w:t>
      </w:r>
      <w:r w:rsidRPr="00B84B55">
        <w:rPr>
          <w:rFonts w:ascii="Calibri" w:hAnsi="Calibri"/>
          <w:sz w:val="20"/>
          <w:szCs w:val="20"/>
        </w:rPr>
        <w:t xml:space="preserve"> on a data conversion project</w:t>
      </w:r>
      <w:r w:rsidR="007054F7" w:rsidRPr="00B84B55">
        <w:rPr>
          <w:rFonts w:ascii="Calibri" w:hAnsi="Calibri"/>
          <w:sz w:val="20"/>
          <w:szCs w:val="20"/>
        </w:rPr>
        <w:t>s</w:t>
      </w:r>
      <w:r w:rsidRPr="00B84B55">
        <w:rPr>
          <w:rFonts w:ascii="Calibri" w:hAnsi="Calibri"/>
          <w:sz w:val="20"/>
          <w:szCs w:val="20"/>
        </w:rPr>
        <w:t xml:space="preserve"> using my ProSpec tool</w:t>
      </w:r>
      <w:r w:rsidR="007054F7" w:rsidRPr="00B84B55">
        <w:rPr>
          <w:rFonts w:ascii="Calibri" w:hAnsi="Calibri"/>
          <w:sz w:val="20"/>
          <w:szCs w:val="20"/>
        </w:rPr>
        <w:t xml:space="preserve">, a reduction of 75% </w:t>
      </w:r>
      <w:r w:rsidRPr="00B84B55">
        <w:rPr>
          <w:rFonts w:ascii="Calibri" w:hAnsi="Calibri"/>
          <w:sz w:val="20"/>
          <w:szCs w:val="20"/>
        </w:rPr>
        <w:t>(</w:t>
      </w:r>
      <w:r w:rsidR="009D54B8">
        <w:rPr>
          <w:rFonts w:ascii="Calibri" w:hAnsi="Calibri"/>
          <w:b/>
          <w:bCs/>
          <w:sz w:val="20"/>
          <w:szCs w:val="20"/>
        </w:rPr>
        <w:t>MDC</w:t>
      </w:r>
      <w:r w:rsidRPr="00B84B55">
        <w:rPr>
          <w:rFonts w:ascii="Calibri" w:hAnsi="Calibri"/>
          <w:sz w:val="20"/>
          <w:szCs w:val="20"/>
        </w:rPr>
        <w:t>).</w:t>
      </w:r>
    </w:p>
    <w:p w14:paraId="2755A5FC" w14:textId="459030E7" w:rsidR="00BD02E7" w:rsidRPr="00B84B55" w:rsidRDefault="00BD02E7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 w:rsidRPr="00B84B55">
        <w:rPr>
          <w:rFonts w:ascii="Calibri" w:hAnsi="Calibri"/>
          <w:b/>
          <w:bCs/>
          <w:sz w:val="20"/>
          <w:szCs w:val="20"/>
          <w:u w:val="single"/>
        </w:rPr>
        <w:t>Saved $2,500</w:t>
      </w:r>
      <w:r w:rsidRPr="00B84B55">
        <w:rPr>
          <w:rFonts w:ascii="Calibri" w:hAnsi="Calibri"/>
          <w:sz w:val="20"/>
          <w:szCs w:val="20"/>
        </w:rPr>
        <w:t xml:space="preserve"> by recovering 6 weeks of data from a corrupt insurance file (</w:t>
      </w:r>
      <w:r w:rsidRPr="00B84B55">
        <w:rPr>
          <w:rFonts w:ascii="Calibri" w:hAnsi="Calibri"/>
          <w:b/>
          <w:bCs/>
          <w:sz w:val="20"/>
          <w:szCs w:val="20"/>
        </w:rPr>
        <w:t>CDSI</w:t>
      </w:r>
      <w:r w:rsidRPr="00B84B55">
        <w:rPr>
          <w:rFonts w:ascii="Calibri" w:hAnsi="Calibri"/>
          <w:sz w:val="20"/>
          <w:szCs w:val="20"/>
        </w:rPr>
        <w:t>).</w:t>
      </w:r>
    </w:p>
    <w:p w14:paraId="4BD90B4C" w14:textId="3B1B5F34" w:rsidR="00BD02E7" w:rsidRPr="00B84B55" w:rsidRDefault="00BD02E7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 w:rsidRPr="00B84B55">
        <w:rPr>
          <w:rFonts w:ascii="Calibri" w:hAnsi="Calibri"/>
          <w:sz w:val="20"/>
          <w:szCs w:val="20"/>
        </w:rPr>
        <w:t>Decreased Costs by tracking driver speed, fuel usage, excessive idling and On-Time history (</w:t>
      </w:r>
      <w:r w:rsidRPr="00B84B55">
        <w:rPr>
          <w:rFonts w:ascii="Calibri" w:hAnsi="Calibri"/>
          <w:b/>
          <w:bCs/>
          <w:sz w:val="20"/>
          <w:szCs w:val="20"/>
        </w:rPr>
        <w:t>Ryder</w:t>
      </w:r>
      <w:r w:rsidRPr="00B84B55">
        <w:rPr>
          <w:rFonts w:ascii="Calibri" w:hAnsi="Calibri"/>
          <w:sz w:val="20"/>
          <w:szCs w:val="20"/>
        </w:rPr>
        <w:t>).</w:t>
      </w:r>
    </w:p>
    <w:p w14:paraId="0439398B" w14:textId="09F250B7" w:rsidR="00BD02E7" w:rsidRPr="00B84B55" w:rsidRDefault="00BD02E7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 w:rsidRPr="00B84B55">
        <w:rPr>
          <w:rFonts w:ascii="Calibri" w:hAnsi="Calibri"/>
          <w:sz w:val="20"/>
          <w:szCs w:val="20"/>
        </w:rPr>
        <w:t>Improved logistics by reverse-engineering existing System to create a new web-based logistic application (</w:t>
      </w:r>
      <w:r w:rsidRPr="00B84B55">
        <w:rPr>
          <w:rFonts w:ascii="Calibri" w:hAnsi="Calibri"/>
          <w:b/>
          <w:bCs/>
          <w:sz w:val="20"/>
          <w:szCs w:val="20"/>
        </w:rPr>
        <w:t>SSB</w:t>
      </w:r>
      <w:r w:rsidRPr="00B84B55">
        <w:rPr>
          <w:rFonts w:ascii="Calibri" w:hAnsi="Calibri"/>
          <w:sz w:val="20"/>
          <w:szCs w:val="20"/>
        </w:rPr>
        <w:t>).</w:t>
      </w:r>
    </w:p>
    <w:p w14:paraId="180C894A" w14:textId="601E1278" w:rsidR="007054F7" w:rsidRPr="00B84B55" w:rsidRDefault="007054F7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 w:rsidRPr="00B84B55">
        <w:rPr>
          <w:rFonts w:ascii="Calibri" w:hAnsi="Calibri"/>
          <w:sz w:val="20"/>
          <w:szCs w:val="20"/>
        </w:rPr>
        <w:t xml:space="preserve">Improved efficiency </w:t>
      </w:r>
      <w:r w:rsidR="009D54B8">
        <w:rPr>
          <w:rFonts w:ascii="Calibri" w:hAnsi="Calibri"/>
          <w:sz w:val="20"/>
          <w:szCs w:val="20"/>
        </w:rPr>
        <w:t xml:space="preserve">and accuracy </w:t>
      </w:r>
      <w:r w:rsidRPr="00B84B55">
        <w:rPr>
          <w:rFonts w:ascii="Calibri" w:hAnsi="Calibri"/>
          <w:sz w:val="20"/>
          <w:szCs w:val="20"/>
        </w:rPr>
        <w:t>by creating a Smart Search system to find customer records</w:t>
      </w:r>
      <w:r w:rsidR="009D54B8">
        <w:rPr>
          <w:rFonts w:ascii="Calibri" w:hAnsi="Calibri"/>
          <w:sz w:val="20"/>
          <w:szCs w:val="20"/>
        </w:rPr>
        <w:t xml:space="preserve"> (</w:t>
      </w:r>
      <w:r w:rsidR="009D54B8" w:rsidRPr="009D54B8">
        <w:rPr>
          <w:rFonts w:ascii="Calibri" w:hAnsi="Calibri"/>
          <w:b/>
          <w:bCs/>
          <w:sz w:val="20"/>
          <w:szCs w:val="20"/>
        </w:rPr>
        <w:t>NSN</w:t>
      </w:r>
      <w:r w:rsidR="009D54B8">
        <w:rPr>
          <w:rFonts w:ascii="Calibri" w:hAnsi="Calibri"/>
          <w:sz w:val="20"/>
          <w:szCs w:val="20"/>
        </w:rPr>
        <w:t>).</w:t>
      </w:r>
    </w:p>
    <w:p w14:paraId="58B4002F" w14:textId="74BD3AB8" w:rsidR="007054F7" w:rsidRPr="00B84B55" w:rsidRDefault="007054F7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 w:rsidRPr="00B84B55">
        <w:rPr>
          <w:rFonts w:ascii="Calibri" w:hAnsi="Calibri"/>
          <w:sz w:val="20"/>
          <w:szCs w:val="20"/>
        </w:rPr>
        <w:t>Improved speed and accuracy of Customer’s systems by creating a more modern system</w:t>
      </w:r>
      <w:r w:rsidR="009D54B8">
        <w:rPr>
          <w:rFonts w:ascii="Calibri" w:hAnsi="Calibri"/>
          <w:sz w:val="20"/>
          <w:szCs w:val="20"/>
        </w:rPr>
        <w:t xml:space="preserve"> (</w:t>
      </w:r>
      <w:r w:rsidR="009D54B8" w:rsidRPr="009D54B8">
        <w:rPr>
          <w:rFonts w:ascii="Calibri" w:hAnsi="Calibri"/>
          <w:b/>
          <w:bCs/>
          <w:sz w:val="20"/>
          <w:szCs w:val="20"/>
        </w:rPr>
        <w:t>SSB</w:t>
      </w:r>
      <w:r w:rsidR="009D54B8">
        <w:rPr>
          <w:rFonts w:ascii="Calibri" w:hAnsi="Calibri"/>
          <w:sz w:val="20"/>
          <w:szCs w:val="20"/>
        </w:rPr>
        <w:t>).</w:t>
      </w:r>
    </w:p>
    <w:bookmarkEnd w:id="8"/>
    <w:p w14:paraId="39755128" w14:textId="3F7549D1" w:rsidR="004541B4" w:rsidRPr="00775651" w:rsidRDefault="004541B4" w:rsidP="00775651">
      <w:pPr>
        <w:pBdr>
          <w:bottom w:val="single" w:sz="12" w:space="1" w:color="auto"/>
        </w:pBdr>
        <w:tabs>
          <w:tab w:val="right" w:pos="9900"/>
        </w:tabs>
        <w:spacing w:before="60"/>
        <w:outlineLvl w:val="0"/>
        <w:rPr>
          <w:rFonts w:ascii="Calibri" w:hAnsi="Calibri"/>
          <w:b/>
          <w:bCs/>
          <w:sz w:val="28"/>
          <w:szCs w:val="28"/>
        </w:rPr>
      </w:pPr>
      <w:r w:rsidRPr="00775651">
        <w:rPr>
          <w:rFonts w:ascii="Calibri" w:hAnsi="Calibri"/>
          <w:b/>
          <w:bCs/>
          <w:sz w:val="28"/>
          <w:szCs w:val="28"/>
        </w:rPr>
        <w:t>Skill</w:t>
      </w:r>
      <w:r w:rsidR="001C31F8" w:rsidRPr="00775651">
        <w:rPr>
          <w:rFonts w:ascii="Calibri" w:hAnsi="Calibri"/>
          <w:b/>
          <w:bCs/>
          <w:sz w:val="28"/>
          <w:szCs w:val="28"/>
        </w:rPr>
        <w:t>s</w:t>
      </w:r>
      <w:r w:rsidRPr="00775651">
        <w:rPr>
          <w:rFonts w:ascii="Calibri" w:hAnsi="Calibri"/>
          <w:b/>
          <w:bCs/>
          <w:sz w:val="28"/>
          <w:szCs w:val="28"/>
        </w:rPr>
        <w:t xml:space="preserve"> Summary</w:t>
      </w:r>
    </w:p>
    <w:p w14:paraId="0BCBDA63" w14:textId="7E58DEFC" w:rsidR="00E17B64" w:rsidRPr="00B84B55" w:rsidRDefault="004541B4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bookmarkStart w:id="9" w:name="_Hlk30540316"/>
      <w:r w:rsidRPr="00B84B55">
        <w:rPr>
          <w:rFonts w:ascii="Calibri" w:hAnsi="Calibri"/>
          <w:sz w:val="20"/>
          <w:szCs w:val="20"/>
        </w:rPr>
        <w:t xml:space="preserve">Access, Excel, </w:t>
      </w:r>
      <w:r w:rsidR="00E66E50" w:rsidRPr="00B84B55">
        <w:rPr>
          <w:rFonts w:ascii="Calibri" w:hAnsi="Calibri"/>
          <w:sz w:val="20"/>
          <w:szCs w:val="20"/>
        </w:rPr>
        <w:t xml:space="preserve">Word, Visio, VBA, </w:t>
      </w:r>
      <w:r w:rsidRPr="00B84B55">
        <w:rPr>
          <w:rFonts w:ascii="Calibri" w:hAnsi="Calibri"/>
          <w:sz w:val="20"/>
          <w:szCs w:val="20"/>
        </w:rPr>
        <w:t xml:space="preserve">SQL, </w:t>
      </w:r>
      <w:r w:rsidR="001C31F8" w:rsidRPr="00B84B55">
        <w:rPr>
          <w:rFonts w:ascii="Calibri" w:hAnsi="Calibri"/>
          <w:sz w:val="20"/>
          <w:szCs w:val="20"/>
        </w:rPr>
        <w:t xml:space="preserve">T-SQL, </w:t>
      </w:r>
      <w:r w:rsidRPr="00B84B55">
        <w:rPr>
          <w:rFonts w:ascii="Calibri" w:hAnsi="Calibri"/>
          <w:sz w:val="20"/>
          <w:szCs w:val="20"/>
        </w:rPr>
        <w:t xml:space="preserve">ETL, SSMS, SSRS, SSIS, </w:t>
      </w:r>
      <w:r w:rsidR="00E66E50" w:rsidRPr="00B84B55">
        <w:rPr>
          <w:rFonts w:ascii="Calibri" w:hAnsi="Calibri"/>
          <w:sz w:val="20"/>
          <w:szCs w:val="20"/>
        </w:rPr>
        <w:t xml:space="preserve">UAT, </w:t>
      </w:r>
      <w:r w:rsidR="007054F7" w:rsidRPr="00B84B55">
        <w:rPr>
          <w:rFonts w:ascii="Calibri" w:hAnsi="Calibri"/>
          <w:sz w:val="20"/>
          <w:szCs w:val="20"/>
        </w:rPr>
        <w:t xml:space="preserve">FTP, </w:t>
      </w:r>
      <w:r w:rsidR="00E66E50" w:rsidRPr="00B84B55">
        <w:rPr>
          <w:rFonts w:ascii="Calibri" w:hAnsi="Calibri"/>
          <w:sz w:val="20"/>
          <w:szCs w:val="20"/>
        </w:rPr>
        <w:t>KPI</w:t>
      </w:r>
      <w:r w:rsidR="00497AD7" w:rsidRPr="00B84B55">
        <w:rPr>
          <w:rFonts w:ascii="Calibri" w:hAnsi="Calibri"/>
          <w:sz w:val="20"/>
          <w:szCs w:val="20"/>
        </w:rPr>
        <w:t xml:space="preserve">, </w:t>
      </w:r>
      <w:r w:rsidR="007054F7" w:rsidRPr="00B84B55">
        <w:rPr>
          <w:rFonts w:ascii="Calibri" w:hAnsi="Calibri"/>
          <w:sz w:val="20"/>
          <w:szCs w:val="20"/>
        </w:rPr>
        <w:t xml:space="preserve">dashboards </w:t>
      </w:r>
    </w:p>
    <w:p w14:paraId="0377E8B0" w14:textId="0D1A2E09" w:rsidR="00E66E50" w:rsidRPr="00B84B55" w:rsidRDefault="00E66E50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 w:rsidRPr="00B84B55">
        <w:rPr>
          <w:rFonts w:ascii="Calibri" w:hAnsi="Calibri"/>
          <w:sz w:val="20"/>
          <w:szCs w:val="20"/>
        </w:rPr>
        <w:t>Agile, SDLC, JAD, SCRUM, SPRINT, Waterfall</w:t>
      </w:r>
      <w:r w:rsidR="00F46334">
        <w:rPr>
          <w:rFonts w:ascii="Calibri" w:hAnsi="Calibri"/>
          <w:sz w:val="20"/>
          <w:szCs w:val="20"/>
        </w:rPr>
        <w:t>, Basic JavaScript, CSS, HTML</w:t>
      </w:r>
      <w:r w:rsidR="006658A5">
        <w:rPr>
          <w:rFonts w:ascii="Calibri" w:hAnsi="Calibri"/>
          <w:sz w:val="20"/>
          <w:szCs w:val="20"/>
        </w:rPr>
        <w:t xml:space="preserve"> 5</w:t>
      </w:r>
    </w:p>
    <w:p w14:paraId="30F0549A" w14:textId="6A32D976" w:rsidR="00496ADE" w:rsidRPr="00B84B55" w:rsidRDefault="00371985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 w:rsidRPr="00B84B55">
        <w:rPr>
          <w:rFonts w:ascii="Calibri" w:hAnsi="Calibri"/>
          <w:sz w:val="20"/>
          <w:szCs w:val="20"/>
        </w:rPr>
        <w:t xml:space="preserve">Documentation, </w:t>
      </w:r>
      <w:r w:rsidR="00496ADE" w:rsidRPr="00B84B55">
        <w:rPr>
          <w:rFonts w:ascii="Calibri" w:hAnsi="Calibri"/>
          <w:sz w:val="20"/>
          <w:szCs w:val="20"/>
        </w:rPr>
        <w:t>Functional Requirements, Use Cases, Test Cases, Test Plans</w:t>
      </w:r>
      <w:r w:rsidR="007054F7" w:rsidRPr="00B84B55">
        <w:rPr>
          <w:rFonts w:ascii="Calibri" w:hAnsi="Calibri"/>
          <w:sz w:val="20"/>
          <w:szCs w:val="20"/>
        </w:rPr>
        <w:t xml:space="preserve"> </w:t>
      </w:r>
    </w:p>
    <w:p w14:paraId="40F7E078" w14:textId="6919A1F4" w:rsidR="004541B4" w:rsidRPr="00B84B55" w:rsidRDefault="004541B4" w:rsidP="00E07848">
      <w:pPr>
        <w:pStyle w:val="ListParagraph"/>
        <w:numPr>
          <w:ilvl w:val="0"/>
          <w:numId w:val="14"/>
        </w:numPr>
        <w:tabs>
          <w:tab w:val="right" w:pos="9900"/>
        </w:tabs>
        <w:ind w:left="270" w:hanging="270"/>
        <w:rPr>
          <w:rFonts w:ascii="Calibri" w:hAnsi="Calibri"/>
          <w:sz w:val="20"/>
          <w:szCs w:val="20"/>
        </w:rPr>
      </w:pPr>
      <w:r w:rsidRPr="00B84B55">
        <w:rPr>
          <w:rFonts w:ascii="Calibri" w:hAnsi="Calibri"/>
          <w:sz w:val="20"/>
          <w:szCs w:val="20"/>
        </w:rPr>
        <w:t>Training, Presentations</w:t>
      </w:r>
      <w:r w:rsidR="00497AD7" w:rsidRPr="00B84B55">
        <w:rPr>
          <w:rFonts w:ascii="Calibri" w:hAnsi="Calibri"/>
          <w:sz w:val="20"/>
          <w:szCs w:val="20"/>
        </w:rPr>
        <w:t>, Visual Studio, FrontPage</w:t>
      </w:r>
      <w:r w:rsidR="001C31F8" w:rsidRPr="00B84B55">
        <w:rPr>
          <w:rFonts w:ascii="Calibri" w:hAnsi="Calibri"/>
          <w:sz w:val="20"/>
          <w:szCs w:val="20"/>
        </w:rPr>
        <w:t>, InfoPath, SharePoint, Nintex Workflows</w:t>
      </w:r>
    </w:p>
    <w:bookmarkEnd w:id="3"/>
    <w:bookmarkEnd w:id="9"/>
    <w:p w14:paraId="161B3DA9" w14:textId="49E6CF50" w:rsidR="00E17B64" w:rsidRPr="00775651" w:rsidRDefault="00E17B64" w:rsidP="00775651">
      <w:pPr>
        <w:pBdr>
          <w:bottom w:val="single" w:sz="12" w:space="1" w:color="auto"/>
        </w:pBdr>
        <w:tabs>
          <w:tab w:val="right" w:pos="9900"/>
        </w:tabs>
        <w:spacing w:before="60"/>
        <w:outlineLvl w:val="0"/>
        <w:rPr>
          <w:rFonts w:ascii="Calibri" w:hAnsi="Calibri"/>
          <w:b/>
          <w:bCs/>
          <w:sz w:val="28"/>
          <w:szCs w:val="28"/>
        </w:rPr>
      </w:pPr>
      <w:r w:rsidRPr="00775651">
        <w:rPr>
          <w:rFonts w:ascii="Calibri" w:hAnsi="Calibri"/>
          <w:b/>
          <w:bCs/>
          <w:sz w:val="28"/>
          <w:szCs w:val="28"/>
        </w:rPr>
        <w:t>Professional Experience</w:t>
      </w:r>
    </w:p>
    <w:p w14:paraId="6FDB2D04" w14:textId="65ADC919" w:rsidR="007A3B1A" w:rsidRDefault="007A3B1A" w:rsidP="007A3B1A">
      <w:pPr>
        <w:tabs>
          <w:tab w:val="left" w:pos="2700"/>
          <w:tab w:val="left" w:pos="6300"/>
          <w:tab w:val="right" w:pos="9900"/>
        </w:tabs>
        <w:rPr>
          <w:rFonts w:ascii="Calibri" w:hAnsi="Calibri"/>
          <w:b/>
          <w:bCs/>
          <w:sz w:val="20"/>
          <w:szCs w:val="20"/>
        </w:rPr>
      </w:pPr>
      <w:bookmarkStart w:id="10" w:name="_Hlk34250741"/>
      <w:r w:rsidRPr="007A3B1A">
        <w:rPr>
          <w:rFonts w:ascii="Calibri" w:hAnsi="Calibri"/>
          <w:b/>
          <w:bCs/>
          <w:sz w:val="20"/>
          <w:szCs w:val="20"/>
        </w:rPr>
        <w:t>Algebra Tutor</w:t>
      </w:r>
      <w:r>
        <w:rPr>
          <w:rFonts w:ascii="Calibri" w:hAnsi="Calibri"/>
          <w:b/>
          <w:bCs/>
          <w:sz w:val="20"/>
          <w:szCs w:val="20"/>
        </w:rPr>
        <w:t xml:space="preserve"> (Freelance)</w:t>
      </w:r>
      <w:r>
        <w:rPr>
          <w:rFonts w:ascii="Calibri" w:hAnsi="Calibri"/>
          <w:b/>
          <w:bCs/>
          <w:sz w:val="20"/>
          <w:szCs w:val="20"/>
        </w:rPr>
        <w:tab/>
      </w:r>
      <w:r w:rsidRPr="007A3B1A">
        <w:rPr>
          <w:rFonts w:ascii="Calibri" w:hAnsi="Calibri"/>
          <w:sz w:val="20"/>
          <w:szCs w:val="20"/>
        </w:rPr>
        <w:t>(private</w:t>
      </w:r>
      <w:r>
        <w:rPr>
          <w:rFonts w:ascii="Calibri" w:hAnsi="Calibri"/>
          <w:sz w:val="20"/>
          <w:szCs w:val="20"/>
        </w:rPr>
        <w:t>, 68 hours</w:t>
      </w:r>
      <w:r w:rsidRPr="007A3B1A">
        <w:rPr>
          <w:rFonts w:ascii="Calibri" w:hAnsi="Calibri"/>
          <w:sz w:val="20"/>
          <w:szCs w:val="20"/>
        </w:rPr>
        <w:t>)</w:t>
      </w:r>
      <w:r w:rsidRPr="007A3B1A">
        <w:rPr>
          <w:rFonts w:ascii="Calibri" w:hAnsi="Calibri"/>
          <w:sz w:val="20"/>
          <w:szCs w:val="20"/>
        </w:rPr>
        <w:tab/>
        <w:t>Louisville, KY</w:t>
      </w:r>
      <w:r>
        <w:rPr>
          <w:rFonts w:ascii="Calibri" w:hAnsi="Calibri"/>
          <w:b/>
          <w:bCs/>
          <w:sz w:val="20"/>
          <w:szCs w:val="20"/>
        </w:rPr>
        <w:tab/>
      </w:r>
      <w:r w:rsidRPr="007A3B1A">
        <w:rPr>
          <w:rFonts w:ascii="Calibri" w:hAnsi="Calibri"/>
          <w:sz w:val="20"/>
          <w:szCs w:val="20"/>
        </w:rPr>
        <w:t>02/2020 to 06/2020</w:t>
      </w:r>
    </w:p>
    <w:p w14:paraId="0423D0A4" w14:textId="7DFD8BD0" w:rsidR="00E17B64" w:rsidRDefault="00E07848" w:rsidP="00775651">
      <w:pPr>
        <w:tabs>
          <w:tab w:val="left" w:pos="2700"/>
          <w:tab w:val="left" w:pos="6300"/>
          <w:tab w:val="right" w:pos="9900"/>
        </w:tabs>
        <w:rPr>
          <w:rFonts w:ascii="Calibri" w:hAnsi="Calibri"/>
          <w:sz w:val="20"/>
          <w:szCs w:val="20"/>
        </w:rPr>
      </w:pPr>
      <w:r w:rsidRPr="00775651">
        <w:rPr>
          <w:rFonts w:ascii="Calibri" w:hAnsi="Calibri"/>
          <w:b/>
          <w:sz w:val="20"/>
          <w:szCs w:val="20"/>
        </w:rPr>
        <w:t>Business Analyst (Freelance)</w:t>
      </w:r>
      <w:r w:rsidR="00544F9D" w:rsidRPr="00A70E67">
        <w:rPr>
          <w:rFonts w:ascii="Calibri" w:hAnsi="Calibri"/>
          <w:sz w:val="20"/>
          <w:szCs w:val="20"/>
        </w:rPr>
        <w:tab/>
      </w:r>
      <w:r w:rsidR="006658A5">
        <w:rPr>
          <w:rFonts w:ascii="Calibri" w:hAnsi="Calibri"/>
          <w:sz w:val="20"/>
          <w:szCs w:val="20"/>
        </w:rPr>
        <w:t>American</w:t>
      </w:r>
      <w:r w:rsidR="00E17B64" w:rsidRPr="00A70E67">
        <w:rPr>
          <w:rFonts w:ascii="Calibri" w:hAnsi="Calibri"/>
          <w:sz w:val="20"/>
          <w:szCs w:val="20"/>
        </w:rPr>
        <w:t xml:space="preserve"> Airlines</w:t>
      </w:r>
      <w:r>
        <w:rPr>
          <w:rFonts w:ascii="Calibri" w:hAnsi="Calibri"/>
          <w:sz w:val="20"/>
          <w:szCs w:val="20"/>
        </w:rPr>
        <w:t xml:space="preserve">, </w:t>
      </w:r>
      <w:r w:rsidR="007B3781">
        <w:rPr>
          <w:rFonts w:ascii="Calibri" w:hAnsi="Calibri"/>
          <w:sz w:val="20"/>
          <w:szCs w:val="20"/>
        </w:rPr>
        <w:t>Nat. Supply Network</w:t>
      </w:r>
      <w:r w:rsidR="00544F9D" w:rsidRPr="00A70E67">
        <w:rPr>
          <w:rFonts w:ascii="Calibri" w:hAnsi="Calibri"/>
          <w:sz w:val="20"/>
          <w:szCs w:val="20"/>
        </w:rPr>
        <w:tab/>
      </w:r>
      <w:r w:rsidR="00E17B64" w:rsidRPr="00A70E67">
        <w:rPr>
          <w:rFonts w:ascii="Calibri" w:hAnsi="Calibri"/>
          <w:sz w:val="20"/>
          <w:szCs w:val="20"/>
        </w:rPr>
        <w:t>Louisville, KY</w:t>
      </w:r>
      <w:r w:rsidR="00E17B64" w:rsidRPr="00A70E67">
        <w:rPr>
          <w:rFonts w:ascii="Calibri" w:hAnsi="Calibri"/>
          <w:sz w:val="20"/>
          <w:szCs w:val="20"/>
        </w:rPr>
        <w:tab/>
        <w:t>1</w:t>
      </w:r>
      <w:r w:rsidR="007B3781">
        <w:rPr>
          <w:rFonts w:ascii="Calibri" w:hAnsi="Calibri"/>
          <w:sz w:val="20"/>
          <w:szCs w:val="20"/>
        </w:rPr>
        <w:t>0</w:t>
      </w:r>
      <w:r w:rsidR="00E17B64" w:rsidRPr="00A70E67">
        <w:rPr>
          <w:rFonts w:ascii="Calibri" w:hAnsi="Calibri"/>
          <w:sz w:val="20"/>
          <w:szCs w:val="20"/>
        </w:rPr>
        <w:t xml:space="preserve">/2017 to </w:t>
      </w:r>
      <w:r w:rsidR="00B87921">
        <w:rPr>
          <w:rFonts w:ascii="Calibri" w:hAnsi="Calibri"/>
          <w:sz w:val="20"/>
          <w:szCs w:val="20"/>
        </w:rPr>
        <w:t>03/2020</w:t>
      </w:r>
    </w:p>
    <w:p w14:paraId="6189FD7B" w14:textId="5C696B03" w:rsidR="00E17B64" w:rsidRPr="00A70E67" w:rsidRDefault="00497AD7" w:rsidP="00775651">
      <w:pPr>
        <w:tabs>
          <w:tab w:val="left" w:pos="2700"/>
          <w:tab w:val="left" w:pos="6300"/>
          <w:tab w:val="right" w:pos="9900"/>
        </w:tabs>
        <w:rPr>
          <w:rFonts w:ascii="Calibri" w:hAnsi="Calibri"/>
          <w:sz w:val="20"/>
          <w:szCs w:val="20"/>
        </w:rPr>
      </w:pPr>
      <w:r w:rsidRPr="00775651">
        <w:rPr>
          <w:rFonts w:ascii="Calibri" w:hAnsi="Calibri"/>
          <w:b/>
          <w:sz w:val="20"/>
          <w:szCs w:val="20"/>
        </w:rPr>
        <w:t>Business Analyst</w:t>
      </w:r>
      <w:r w:rsidR="00544F9D" w:rsidRPr="00775651">
        <w:rPr>
          <w:rFonts w:ascii="Calibri" w:hAnsi="Calibri"/>
          <w:b/>
          <w:sz w:val="20"/>
          <w:szCs w:val="20"/>
        </w:rPr>
        <w:tab/>
      </w:r>
      <w:r w:rsidR="00E17B64" w:rsidRPr="00A70E67">
        <w:rPr>
          <w:rFonts w:ascii="Calibri" w:hAnsi="Calibri"/>
          <w:sz w:val="20"/>
          <w:szCs w:val="20"/>
        </w:rPr>
        <w:t>Ryder Integrated Logistics</w:t>
      </w:r>
      <w:r w:rsidR="00544F9D" w:rsidRPr="00A70E67">
        <w:rPr>
          <w:rFonts w:ascii="Calibri" w:hAnsi="Calibri"/>
          <w:sz w:val="20"/>
          <w:szCs w:val="20"/>
        </w:rPr>
        <w:tab/>
      </w:r>
      <w:r w:rsidR="00E17B64" w:rsidRPr="00A70E67">
        <w:rPr>
          <w:rFonts w:ascii="Calibri" w:hAnsi="Calibri"/>
          <w:sz w:val="20"/>
          <w:szCs w:val="20"/>
        </w:rPr>
        <w:t>Georgetown, KY</w:t>
      </w:r>
      <w:r w:rsidR="00E17B64" w:rsidRPr="00A70E67">
        <w:rPr>
          <w:rFonts w:ascii="Calibri" w:hAnsi="Calibri"/>
          <w:sz w:val="20"/>
          <w:szCs w:val="20"/>
        </w:rPr>
        <w:tab/>
        <w:t>02/2015 to 06/2015</w:t>
      </w:r>
    </w:p>
    <w:p w14:paraId="05CE3606" w14:textId="6781441C" w:rsidR="00E17B64" w:rsidRPr="00A70E67" w:rsidRDefault="00497AD7" w:rsidP="00775651">
      <w:pPr>
        <w:tabs>
          <w:tab w:val="left" w:pos="2700"/>
          <w:tab w:val="left" w:pos="6300"/>
          <w:tab w:val="right" w:pos="9900"/>
        </w:tabs>
        <w:rPr>
          <w:rFonts w:ascii="Calibri" w:hAnsi="Calibri"/>
          <w:sz w:val="20"/>
          <w:szCs w:val="20"/>
        </w:rPr>
      </w:pPr>
      <w:r w:rsidRPr="00775651">
        <w:rPr>
          <w:rFonts w:ascii="Calibri" w:hAnsi="Calibri"/>
          <w:b/>
          <w:sz w:val="20"/>
          <w:szCs w:val="20"/>
        </w:rPr>
        <w:t>Business Analyst</w:t>
      </w:r>
      <w:r w:rsidR="00544F9D" w:rsidRPr="00775651">
        <w:rPr>
          <w:rFonts w:ascii="Calibri" w:hAnsi="Calibri"/>
          <w:b/>
          <w:sz w:val="20"/>
          <w:szCs w:val="20"/>
        </w:rPr>
        <w:tab/>
      </w:r>
      <w:r w:rsidRPr="00A70E67">
        <w:rPr>
          <w:rFonts w:ascii="Calibri" w:hAnsi="Calibri"/>
          <w:sz w:val="20"/>
          <w:szCs w:val="20"/>
        </w:rPr>
        <w:t xml:space="preserve">U.S. Department of Defense </w:t>
      </w:r>
      <w:r w:rsidR="00E07848">
        <w:rPr>
          <w:rFonts w:ascii="Calibri" w:hAnsi="Calibri"/>
          <w:sz w:val="20"/>
          <w:szCs w:val="20"/>
        </w:rPr>
        <w:t>(</w:t>
      </w:r>
      <w:r w:rsidRPr="00A70E67">
        <w:rPr>
          <w:rFonts w:ascii="Calibri" w:hAnsi="Calibri"/>
          <w:sz w:val="20"/>
          <w:szCs w:val="20"/>
        </w:rPr>
        <w:t>SSB</w:t>
      </w:r>
      <w:r w:rsidR="00E07848">
        <w:rPr>
          <w:rFonts w:ascii="Calibri" w:hAnsi="Calibri"/>
          <w:sz w:val="20"/>
          <w:szCs w:val="20"/>
        </w:rPr>
        <w:t>)</w:t>
      </w:r>
      <w:r w:rsidR="00544F9D" w:rsidRPr="00A70E67">
        <w:rPr>
          <w:rFonts w:ascii="Calibri" w:hAnsi="Calibri"/>
          <w:sz w:val="20"/>
          <w:szCs w:val="20"/>
        </w:rPr>
        <w:tab/>
      </w:r>
      <w:r w:rsidR="00E17B64" w:rsidRPr="00A70E67">
        <w:rPr>
          <w:rFonts w:ascii="Calibri" w:hAnsi="Calibri"/>
          <w:sz w:val="20"/>
          <w:szCs w:val="20"/>
        </w:rPr>
        <w:t>Lexington, KY</w:t>
      </w:r>
      <w:r w:rsidR="00E17B64" w:rsidRPr="00A70E67">
        <w:rPr>
          <w:rFonts w:ascii="Calibri" w:hAnsi="Calibri"/>
          <w:sz w:val="20"/>
          <w:szCs w:val="20"/>
        </w:rPr>
        <w:tab/>
        <w:t>08/2011 to 06/2014</w:t>
      </w:r>
    </w:p>
    <w:p w14:paraId="52FB2B97" w14:textId="669DCAC1" w:rsidR="00E17B64" w:rsidRPr="00A70E67" w:rsidRDefault="00497AD7" w:rsidP="00775651">
      <w:pPr>
        <w:tabs>
          <w:tab w:val="left" w:pos="2700"/>
          <w:tab w:val="left" w:pos="6300"/>
          <w:tab w:val="right" w:pos="9900"/>
        </w:tabs>
        <w:rPr>
          <w:rFonts w:ascii="Calibri" w:hAnsi="Calibri"/>
          <w:sz w:val="20"/>
          <w:szCs w:val="20"/>
        </w:rPr>
      </w:pPr>
      <w:r w:rsidRPr="00775651">
        <w:rPr>
          <w:rFonts w:ascii="Calibri" w:hAnsi="Calibri"/>
          <w:b/>
          <w:sz w:val="20"/>
          <w:szCs w:val="20"/>
        </w:rPr>
        <w:t>Business Analyst</w:t>
      </w:r>
      <w:r w:rsidR="00BF0A26" w:rsidRPr="00BF0A26">
        <w:rPr>
          <w:rFonts w:ascii="Calibri" w:hAnsi="Calibri"/>
          <w:b/>
          <w:sz w:val="20"/>
          <w:szCs w:val="20"/>
        </w:rPr>
        <w:t xml:space="preserve"> / Contractor</w:t>
      </w:r>
      <w:r w:rsidR="00544F9D" w:rsidRPr="00775651">
        <w:rPr>
          <w:rFonts w:ascii="Calibri" w:hAnsi="Calibri"/>
          <w:b/>
          <w:sz w:val="20"/>
          <w:szCs w:val="20"/>
        </w:rPr>
        <w:tab/>
      </w:r>
      <w:r w:rsidR="00E17B64" w:rsidRPr="00A70E67">
        <w:rPr>
          <w:rFonts w:ascii="Calibri" w:hAnsi="Calibri"/>
          <w:sz w:val="20"/>
          <w:szCs w:val="20"/>
        </w:rPr>
        <w:t>Core Logic</w:t>
      </w:r>
      <w:r w:rsidR="00544F9D" w:rsidRPr="00A70E67">
        <w:rPr>
          <w:rFonts w:ascii="Calibri" w:hAnsi="Calibri"/>
          <w:sz w:val="20"/>
          <w:szCs w:val="20"/>
        </w:rPr>
        <w:tab/>
      </w:r>
      <w:r w:rsidR="00E17B64" w:rsidRPr="00A70E67">
        <w:rPr>
          <w:rFonts w:ascii="Calibri" w:hAnsi="Calibri"/>
          <w:sz w:val="20"/>
          <w:szCs w:val="20"/>
        </w:rPr>
        <w:t>Louisville, KY</w:t>
      </w:r>
      <w:r w:rsidR="00E17B64" w:rsidRPr="00A70E67">
        <w:rPr>
          <w:rFonts w:ascii="Calibri" w:hAnsi="Calibri"/>
          <w:sz w:val="20"/>
          <w:szCs w:val="20"/>
        </w:rPr>
        <w:tab/>
        <w:t>12/2010 to 04/2011</w:t>
      </w:r>
    </w:p>
    <w:p w14:paraId="08C42E87" w14:textId="32B18377" w:rsidR="00E17B64" w:rsidRPr="00A70E67" w:rsidRDefault="00E07848" w:rsidP="00775651">
      <w:pPr>
        <w:tabs>
          <w:tab w:val="left" w:pos="2700"/>
          <w:tab w:val="left" w:pos="6300"/>
          <w:tab w:val="right" w:pos="9900"/>
        </w:tabs>
        <w:rPr>
          <w:rFonts w:ascii="Calibri" w:hAnsi="Calibri"/>
          <w:sz w:val="20"/>
          <w:szCs w:val="20"/>
        </w:rPr>
      </w:pPr>
      <w:r w:rsidRPr="00775651">
        <w:rPr>
          <w:rFonts w:ascii="Calibri" w:hAnsi="Calibri"/>
          <w:b/>
          <w:sz w:val="20"/>
          <w:szCs w:val="20"/>
        </w:rPr>
        <w:t>Business Analyst (Freelance)</w:t>
      </w:r>
      <w:r w:rsidR="00544F9D" w:rsidRPr="00A70E67">
        <w:rPr>
          <w:rFonts w:ascii="Calibri" w:hAnsi="Calibri"/>
          <w:sz w:val="20"/>
          <w:szCs w:val="20"/>
        </w:rPr>
        <w:tab/>
      </w:r>
      <w:r w:rsidR="00E17B64" w:rsidRPr="00A70E67">
        <w:rPr>
          <w:rFonts w:ascii="Calibri" w:hAnsi="Calibri"/>
          <w:sz w:val="20"/>
          <w:szCs w:val="20"/>
        </w:rPr>
        <w:t>Various Clients</w:t>
      </w:r>
      <w:r w:rsidR="00544F9D" w:rsidRPr="00A70E67">
        <w:rPr>
          <w:rFonts w:ascii="Calibri" w:hAnsi="Calibri"/>
          <w:sz w:val="20"/>
          <w:szCs w:val="20"/>
        </w:rPr>
        <w:tab/>
      </w:r>
      <w:r w:rsidR="00E17B64" w:rsidRPr="00A70E67">
        <w:rPr>
          <w:rFonts w:ascii="Calibri" w:hAnsi="Calibri"/>
          <w:sz w:val="20"/>
          <w:szCs w:val="20"/>
        </w:rPr>
        <w:t>Louisville, KY</w:t>
      </w:r>
      <w:r w:rsidR="00E17B64" w:rsidRPr="00A70E67">
        <w:rPr>
          <w:rFonts w:ascii="Calibri" w:hAnsi="Calibri"/>
          <w:sz w:val="20"/>
          <w:szCs w:val="20"/>
        </w:rPr>
        <w:tab/>
        <w:t>04/2010 to 12/2010</w:t>
      </w:r>
    </w:p>
    <w:p w14:paraId="6939AF62" w14:textId="06545A3A" w:rsidR="00E17B64" w:rsidRPr="00A70E67" w:rsidRDefault="00497AD7" w:rsidP="00775651">
      <w:pPr>
        <w:tabs>
          <w:tab w:val="left" w:pos="2700"/>
          <w:tab w:val="left" w:pos="6300"/>
          <w:tab w:val="right" w:pos="9900"/>
        </w:tabs>
        <w:rPr>
          <w:rFonts w:ascii="Calibri" w:hAnsi="Calibri"/>
          <w:sz w:val="20"/>
          <w:szCs w:val="20"/>
        </w:rPr>
      </w:pPr>
      <w:r w:rsidRPr="00775651">
        <w:rPr>
          <w:rFonts w:ascii="Calibri" w:hAnsi="Calibri"/>
          <w:b/>
          <w:sz w:val="20"/>
          <w:szCs w:val="20"/>
        </w:rPr>
        <w:t>Business Analyst</w:t>
      </w:r>
      <w:r w:rsidR="00544F9D" w:rsidRPr="00775651">
        <w:rPr>
          <w:rFonts w:ascii="Calibri" w:hAnsi="Calibri"/>
          <w:b/>
          <w:sz w:val="20"/>
          <w:szCs w:val="20"/>
        </w:rPr>
        <w:tab/>
      </w:r>
      <w:r w:rsidR="009D54B8">
        <w:rPr>
          <w:rFonts w:ascii="Calibri" w:hAnsi="Calibri"/>
          <w:sz w:val="20"/>
          <w:szCs w:val="20"/>
        </w:rPr>
        <w:t>Quilogy</w:t>
      </w:r>
      <w:r w:rsidR="00544F9D" w:rsidRPr="00A70E67">
        <w:rPr>
          <w:rFonts w:ascii="Calibri" w:hAnsi="Calibri"/>
          <w:sz w:val="20"/>
          <w:szCs w:val="20"/>
        </w:rPr>
        <w:tab/>
      </w:r>
      <w:r w:rsidR="00E17B64" w:rsidRPr="00A70E67">
        <w:rPr>
          <w:rFonts w:ascii="Calibri" w:hAnsi="Calibri"/>
          <w:sz w:val="20"/>
          <w:szCs w:val="20"/>
        </w:rPr>
        <w:t>Louisville, KY</w:t>
      </w:r>
      <w:r w:rsidR="00E17B64" w:rsidRPr="00A70E67">
        <w:rPr>
          <w:rFonts w:ascii="Calibri" w:hAnsi="Calibri"/>
          <w:sz w:val="20"/>
          <w:szCs w:val="20"/>
        </w:rPr>
        <w:tab/>
        <w:t>07/2008 to 01/2010</w:t>
      </w:r>
    </w:p>
    <w:p w14:paraId="50A9E472" w14:textId="66077911" w:rsidR="00E17B64" w:rsidRPr="00A70E67" w:rsidRDefault="00497AD7" w:rsidP="00775651">
      <w:pPr>
        <w:tabs>
          <w:tab w:val="left" w:pos="2700"/>
          <w:tab w:val="left" w:pos="6300"/>
          <w:tab w:val="right" w:pos="9900"/>
        </w:tabs>
        <w:rPr>
          <w:rFonts w:ascii="Calibri" w:hAnsi="Calibri"/>
          <w:sz w:val="20"/>
          <w:szCs w:val="20"/>
        </w:rPr>
      </w:pPr>
      <w:r w:rsidRPr="00775651">
        <w:rPr>
          <w:rFonts w:ascii="Calibri" w:hAnsi="Calibri"/>
          <w:b/>
          <w:sz w:val="20"/>
          <w:szCs w:val="20"/>
        </w:rPr>
        <w:t>Website Designer</w:t>
      </w:r>
      <w:r w:rsidR="00544F9D" w:rsidRPr="00775651">
        <w:rPr>
          <w:rFonts w:ascii="Calibri" w:hAnsi="Calibri"/>
          <w:b/>
          <w:sz w:val="20"/>
          <w:szCs w:val="20"/>
        </w:rPr>
        <w:tab/>
      </w:r>
      <w:r w:rsidR="00E17B64" w:rsidRPr="00A70E67">
        <w:rPr>
          <w:rFonts w:ascii="Calibri" w:hAnsi="Calibri"/>
          <w:sz w:val="20"/>
          <w:szCs w:val="20"/>
        </w:rPr>
        <w:t>Chile Mission</w:t>
      </w:r>
      <w:r w:rsidR="00544F9D" w:rsidRPr="00A70E67">
        <w:rPr>
          <w:rFonts w:ascii="Calibri" w:hAnsi="Calibri"/>
          <w:sz w:val="20"/>
          <w:szCs w:val="20"/>
        </w:rPr>
        <w:tab/>
      </w:r>
      <w:r w:rsidR="00E17B64" w:rsidRPr="00A70E67">
        <w:rPr>
          <w:rFonts w:ascii="Calibri" w:hAnsi="Calibri"/>
          <w:sz w:val="20"/>
          <w:szCs w:val="20"/>
        </w:rPr>
        <w:t xml:space="preserve">Santiago, Chile </w:t>
      </w:r>
      <w:r w:rsidR="00E17B64" w:rsidRPr="00A70E67">
        <w:rPr>
          <w:rFonts w:ascii="Calibri" w:hAnsi="Calibri"/>
          <w:sz w:val="20"/>
          <w:szCs w:val="20"/>
        </w:rPr>
        <w:tab/>
        <w:t>01/2005 to 08/2006</w:t>
      </w:r>
    </w:p>
    <w:p w14:paraId="20ADC79A" w14:textId="203C571D" w:rsidR="00E17B64" w:rsidRPr="00A70E67" w:rsidRDefault="00497AD7" w:rsidP="00775651">
      <w:pPr>
        <w:tabs>
          <w:tab w:val="left" w:pos="2700"/>
          <w:tab w:val="left" w:pos="6300"/>
          <w:tab w:val="right" w:pos="9900"/>
        </w:tabs>
        <w:rPr>
          <w:rFonts w:ascii="Calibri" w:hAnsi="Calibri"/>
          <w:sz w:val="20"/>
          <w:szCs w:val="20"/>
        </w:rPr>
      </w:pPr>
      <w:r w:rsidRPr="00775651">
        <w:rPr>
          <w:rFonts w:ascii="Calibri" w:hAnsi="Calibri"/>
          <w:b/>
          <w:sz w:val="20"/>
          <w:szCs w:val="20"/>
        </w:rPr>
        <w:t>Business Analyst</w:t>
      </w:r>
      <w:r w:rsidR="00544F9D" w:rsidRPr="00775651">
        <w:rPr>
          <w:rFonts w:ascii="Calibri" w:hAnsi="Calibri"/>
          <w:b/>
          <w:sz w:val="20"/>
          <w:szCs w:val="20"/>
        </w:rPr>
        <w:tab/>
      </w:r>
      <w:r w:rsidR="009D54B8">
        <w:rPr>
          <w:rFonts w:ascii="Calibri" w:hAnsi="Calibri"/>
          <w:sz w:val="20"/>
          <w:szCs w:val="20"/>
        </w:rPr>
        <w:t>Master Data Center</w:t>
      </w:r>
      <w:r w:rsidR="00544F9D" w:rsidRPr="00A70E67">
        <w:rPr>
          <w:rFonts w:ascii="Calibri" w:hAnsi="Calibri"/>
          <w:sz w:val="20"/>
          <w:szCs w:val="20"/>
        </w:rPr>
        <w:tab/>
      </w:r>
      <w:r w:rsidR="00E17B64" w:rsidRPr="00A70E67">
        <w:rPr>
          <w:rFonts w:ascii="Calibri" w:hAnsi="Calibri"/>
          <w:sz w:val="20"/>
          <w:szCs w:val="20"/>
        </w:rPr>
        <w:t>Southfield, MI</w:t>
      </w:r>
      <w:r w:rsidR="00E17B64" w:rsidRPr="00A70E67">
        <w:rPr>
          <w:rFonts w:ascii="Calibri" w:hAnsi="Calibri"/>
          <w:sz w:val="20"/>
          <w:szCs w:val="20"/>
        </w:rPr>
        <w:tab/>
        <w:t>04/1995 to 10/2004</w:t>
      </w:r>
    </w:p>
    <w:p w14:paraId="45CF1EC9" w14:textId="4A7CAA37" w:rsidR="00E17B64" w:rsidRPr="00A70E67" w:rsidRDefault="00497AD7" w:rsidP="00775651">
      <w:pPr>
        <w:tabs>
          <w:tab w:val="left" w:pos="2700"/>
          <w:tab w:val="left" w:pos="6300"/>
          <w:tab w:val="right" w:pos="9900"/>
        </w:tabs>
        <w:rPr>
          <w:rFonts w:ascii="Calibri" w:hAnsi="Calibri"/>
          <w:sz w:val="20"/>
          <w:szCs w:val="20"/>
        </w:rPr>
      </w:pPr>
      <w:r w:rsidRPr="00775651">
        <w:rPr>
          <w:rFonts w:ascii="Calibri" w:hAnsi="Calibri"/>
          <w:b/>
          <w:sz w:val="20"/>
          <w:szCs w:val="20"/>
        </w:rPr>
        <w:t>Business Analyst</w:t>
      </w:r>
      <w:r w:rsidR="00544F9D" w:rsidRPr="00775651">
        <w:rPr>
          <w:rFonts w:ascii="Calibri" w:hAnsi="Calibri"/>
          <w:b/>
          <w:sz w:val="20"/>
          <w:szCs w:val="20"/>
        </w:rPr>
        <w:tab/>
      </w:r>
      <w:r w:rsidR="00BF0A26">
        <w:rPr>
          <w:rFonts w:ascii="Calibri" w:hAnsi="Calibri"/>
          <w:sz w:val="20"/>
          <w:szCs w:val="20"/>
        </w:rPr>
        <w:t xml:space="preserve">Dept </w:t>
      </w:r>
      <w:r w:rsidRPr="00A70E67">
        <w:rPr>
          <w:rFonts w:ascii="Calibri" w:hAnsi="Calibri"/>
          <w:sz w:val="20"/>
          <w:szCs w:val="20"/>
        </w:rPr>
        <w:t xml:space="preserve">of Defense </w:t>
      </w:r>
      <w:r w:rsidR="00E07848">
        <w:rPr>
          <w:rFonts w:ascii="Calibri" w:hAnsi="Calibri"/>
          <w:sz w:val="20"/>
          <w:szCs w:val="20"/>
        </w:rPr>
        <w:t>(</w:t>
      </w:r>
      <w:r w:rsidRPr="00A70E67">
        <w:rPr>
          <w:rFonts w:ascii="Calibri" w:hAnsi="Calibri"/>
          <w:sz w:val="20"/>
          <w:szCs w:val="20"/>
        </w:rPr>
        <w:t>CDSI</w:t>
      </w:r>
      <w:r w:rsidR="00E07848">
        <w:rPr>
          <w:rFonts w:ascii="Calibri" w:hAnsi="Calibri"/>
          <w:sz w:val="20"/>
          <w:szCs w:val="20"/>
        </w:rPr>
        <w:t>)</w:t>
      </w:r>
      <w:r w:rsidR="00544F9D" w:rsidRPr="00A70E67">
        <w:rPr>
          <w:rFonts w:ascii="Calibri" w:hAnsi="Calibri"/>
          <w:sz w:val="20"/>
          <w:szCs w:val="20"/>
        </w:rPr>
        <w:tab/>
      </w:r>
      <w:r w:rsidR="00E17B64" w:rsidRPr="00A70E67">
        <w:rPr>
          <w:rFonts w:ascii="Calibri" w:hAnsi="Calibri"/>
          <w:sz w:val="20"/>
          <w:szCs w:val="20"/>
        </w:rPr>
        <w:t>Indiana / Mich</w:t>
      </w:r>
      <w:r w:rsidR="00544F9D" w:rsidRPr="00A70E67">
        <w:rPr>
          <w:rFonts w:ascii="Calibri" w:hAnsi="Calibri"/>
          <w:sz w:val="20"/>
          <w:szCs w:val="20"/>
        </w:rPr>
        <w:t>igan</w:t>
      </w:r>
      <w:r w:rsidR="00E17B64" w:rsidRPr="00A70E67">
        <w:rPr>
          <w:rFonts w:ascii="Calibri" w:hAnsi="Calibri"/>
          <w:sz w:val="20"/>
          <w:szCs w:val="20"/>
        </w:rPr>
        <w:tab/>
        <w:t>12/1991 to 03/1995</w:t>
      </w:r>
    </w:p>
    <w:bookmarkEnd w:id="10"/>
    <w:p w14:paraId="378527E0" w14:textId="635568D7" w:rsidR="003C5C98" w:rsidRPr="00775651" w:rsidRDefault="003C5C98" w:rsidP="00775651">
      <w:pPr>
        <w:pBdr>
          <w:bottom w:val="single" w:sz="12" w:space="1" w:color="auto"/>
        </w:pBdr>
        <w:tabs>
          <w:tab w:val="right" w:pos="9900"/>
        </w:tabs>
        <w:spacing w:before="60"/>
        <w:outlineLvl w:val="0"/>
        <w:rPr>
          <w:rFonts w:ascii="Calibri" w:hAnsi="Calibri"/>
          <w:b/>
          <w:bCs/>
          <w:sz w:val="28"/>
          <w:szCs w:val="28"/>
        </w:rPr>
      </w:pPr>
      <w:r w:rsidRPr="00775651">
        <w:rPr>
          <w:rFonts w:ascii="Calibri" w:hAnsi="Calibri"/>
          <w:b/>
          <w:bCs/>
          <w:sz w:val="28"/>
          <w:szCs w:val="28"/>
        </w:rPr>
        <w:t>Other Experience</w:t>
      </w:r>
    </w:p>
    <w:p w14:paraId="0A578D27" w14:textId="760C3AF0" w:rsidR="003C5C98" w:rsidRPr="00A70E67" w:rsidRDefault="003C5C98" w:rsidP="00775651">
      <w:pPr>
        <w:tabs>
          <w:tab w:val="left" w:pos="3060"/>
          <w:tab w:val="left" w:pos="6300"/>
          <w:tab w:val="right" w:pos="9900"/>
        </w:tabs>
        <w:rPr>
          <w:rFonts w:ascii="Calibri" w:hAnsi="Calibri"/>
          <w:sz w:val="20"/>
          <w:szCs w:val="20"/>
        </w:rPr>
      </w:pPr>
      <w:r w:rsidRPr="00775651">
        <w:rPr>
          <w:rFonts w:ascii="Calibri" w:hAnsi="Calibri"/>
          <w:b/>
          <w:sz w:val="20"/>
          <w:szCs w:val="20"/>
        </w:rPr>
        <w:t>Lucky’s Market</w:t>
      </w:r>
      <w:r w:rsidR="00FD4217" w:rsidRPr="00775651">
        <w:rPr>
          <w:rFonts w:ascii="Calibri" w:hAnsi="Calibri"/>
          <w:b/>
          <w:sz w:val="20"/>
          <w:szCs w:val="20"/>
        </w:rPr>
        <w:tab/>
      </w:r>
      <w:r w:rsidRPr="00A70E67">
        <w:rPr>
          <w:rFonts w:ascii="Calibri" w:hAnsi="Calibri"/>
          <w:sz w:val="20"/>
          <w:szCs w:val="20"/>
        </w:rPr>
        <w:t xml:space="preserve">Culinary Associate </w:t>
      </w:r>
      <w:r w:rsidR="00FD4217" w:rsidRPr="00A70E67">
        <w:rPr>
          <w:rFonts w:ascii="Calibri" w:hAnsi="Calibri"/>
          <w:sz w:val="20"/>
          <w:szCs w:val="20"/>
        </w:rPr>
        <w:tab/>
      </w:r>
      <w:r w:rsidRPr="00A70E67">
        <w:rPr>
          <w:rFonts w:ascii="Calibri" w:hAnsi="Calibri"/>
          <w:sz w:val="20"/>
          <w:szCs w:val="20"/>
        </w:rPr>
        <w:t>Louisville, KY</w:t>
      </w:r>
      <w:r w:rsidRPr="00A70E67">
        <w:rPr>
          <w:rFonts w:ascii="Calibri" w:hAnsi="Calibri"/>
          <w:sz w:val="20"/>
          <w:szCs w:val="20"/>
        </w:rPr>
        <w:tab/>
        <w:t xml:space="preserve">09/2017 to </w:t>
      </w:r>
      <w:r w:rsidR="00A27441" w:rsidRPr="00A70E67">
        <w:rPr>
          <w:rFonts w:ascii="Calibri" w:hAnsi="Calibri"/>
          <w:sz w:val="20"/>
          <w:szCs w:val="20"/>
        </w:rPr>
        <w:t>02/2020</w:t>
      </w:r>
    </w:p>
    <w:p w14:paraId="5BCEBD4D" w14:textId="3B0129D6" w:rsidR="003C5C98" w:rsidRPr="00A70E67" w:rsidRDefault="003C5C98" w:rsidP="00775651">
      <w:pPr>
        <w:tabs>
          <w:tab w:val="left" w:pos="3060"/>
          <w:tab w:val="left" w:pos="6300"/>
          <w:tab w:val="right" w:pos="9900"/>
        </w:tabs>
        <w:rPr>
          <w:rFonts w:ascii="Calibri" w:hAnsi="Calibri"/>
          <w:sz w:val="20"/>
          <w:szCs w:val="20"/>
        </w:rPr>
      </w:pPr>
      <w:r w:rsidRPr="00775651">
        <w:rPr>
          <w:rFonts w:ascii="Calibri" w:hAnsi="Calibri"/>
          <w:b/>
          <w:sz w:val="20"/>
          <w:szCs w:val="20"/>
        </w:rPr>
        <w:t xml:space="preserve">Red Carpet Inn </w:t>
      </w:r>
      <w:r w:rsidR="00FD4217" w:rsidRPr="00775651">
        <w:rPr>
          <w:rFonts w:ascii="Calibri" w:hAnsi="Calibri"/>
          <w:b/>
          <w:sz w:val="20"/>
          <w:szCs w:val="20"/>
        </w:rPr>
        <w:tab/>
      </w:r>
      <w:r w:rsidRPr="00A70E67">
        <w:rPr>
          <w:rFonts w:ascii="Calibri" w:hAnsi="Calibri"/>
          <w:sz w:val="20"/>
          <w:szCs w:val="20"/>
        </w:rPr>
        <w:t>Front Desk Associate</w:t>
      </w:r>
      <w:r w:rsidR="00FD4217" w:rsidRPr="00A70E67">
        <w:rPr>
          <w:rFonts w:ascii="Calibri" w:hAnsi="Calibri"/>
          <w:sz w:val="20"/>
          <w:szCs w:val="20"/>
        </w:rPr>
        <w:t xml:space="preserve"> </w:t>
      </w:r>
      <w:r w:rsidR="00FD4217" w:rsidRPr="00A70E67">
        <w:rPr>
          <w:rFonts w:ascii="Calibri" w:hAnsi="Calibri"/>
          <w:sz w:val="20"/>
          <w:szCs w:val="20"/>
        </w:rPr>
        <w:tab/>
      </w:r>
      <w:r w:rsidRPr="00A70E67">
        <w:rPr>
          <w:rFonts w:ascii="Calibri" w:hAnsi="Calibri"/>
          <w:sz w:val="20"/>
          <w:szCs w:val="20"/>
        </w:rPr>
        <w:t>Louisville, KY</w:t>
      </w:r>
      <w:r w:rsidRPr="00A70E67">
        <w:rPr>
          <w:rFonts w:ascii="Calibri" w:hAnsi="Calibri"/>
          <w:sz w:val="20"/>
          <w:szCs w:val="20"/>
        </w:rPr>
        <w:tab/>
        <w:t>12/2016 to 02/2017</w:t>
      </w:r>
    </w:p>
    <w:p w14:paraId="25410C4A" w14:textId="6033C21C" w:rsidR="003C5C98" w:rsidRPr="00A70E67" w:rsidRDefault="00C036B2" w:rsidP="00775651">
      <w:pPr>
        <w:tabs>
          <w:tab w:val="left" w:pos="3060"/>
          <w:tab w:val="left" w:pos="6300"/>
          <w:tab w:val="right" w:pos="9900"/>
        </w:tabs>
        <w:rPr>
          <w:rFonts w:ascii="Calibri" w:hAnsi="Calibri"/>
          <w:sz w:val="20"/>
          <w:szCs w:val="20"/>
        </w:rPr>
      </w:pPr>
      <w:r w:rsidRPr="00775651">
        <w:rPr>
          <w:rFonts w:ascii="Calibri" w:hAnsi="Calibri"/>
          <w:b/>
          <w:sz w:val="20"/>
          <w:szCs w:val="20"/>
        </w:rPr>
        <w:t>Direct Insurance Marketing Assoc.</w:t>
      </w:r>
      <w:r w:rsidR="003C5C98" w:rsidRPr="00775651">
        <w:rPr>
          <w:rFonts w:ascii="Calibri" w:hAnsi="Calibri"/>
          <w:b/>
          <w:sz w:val="20"/>
          <w:szCs w:val="20"/>
        </w:rPr>
        <w:t xml:space="preserve"> </w:t>
      </w:r>
      <w:r w:rsidR="00FD4217" w:rsidRPr="00A70E67">
        <w:rPr>
          <w:rFonts w:ascii="Calibri" w:hAnsi="Calibri"/>
          <w:sz w:val="20"/>
          <w:szCs w:val="20"/>
        </w:rPr>
        <w:tab/>
      </w:r>
      <w:r w:rsidR="0063441C" w:rsidRPr="00A70E67">
        <w:rPr>
          <w:rFonts w:ascii="Calibri" w:hAnsi="Calibri"/>
          <w:sz w:val="20"/>
          <w:szCs w:val="20"/>
        </w:rPr>
        <w:t xml:space="preserve">Life </w:t>
      </w:r>
      <w:r w:rsidR="00D607CF" w:rsidRPr="00A70E67">
        <w:rPr>
          <w:rFonts w:ascii="Calibri" w:hAnsi="Calibri"/>
          <w:sz w:val="20"/>
          <w:szCs w:val="20"/>
        </w:rPr>
        <w:t>Insurance Interviewer</w:t>
      </w:r>
      <w:r w:rsidR="0063441C" w:rsidRPr="00A70E67">
        <w:rPr>
          <w:rFonts w:ascii="Calibri" w:hAnsi="Calibri"/>
          <w:sz w:val="20"/>
          <w:szCs w:val="20"/>
        </w:rPr>
        <w:t xml:space="preserve"> </w:t>
      </w:r>
      <w:r w:rsidR="0063441C" w:rsidRPr="00A70E67">
        <w:rPr>
          <w:rFonts w:ascii="Calibri" w:hAnsi="Calibri"/>
          <w:sz w:val="20"/>
          <w:szCs w:val="20"/>
        </w:rPr>
        <w:tab/>
      </w:r>
      <w:r w:rsidR="003C5C98" w:rsidRPr="00A70E67">
        <w:rPr>
          <w:rFonts w:ascii="Calibri" w:hAnsi="Calibri"/>
          <w:sz w:val="20"/>
          <w:szCs w:val="20"/>
        </w:rPr>
        <w:t>Louisville, KY</w:t>
      </w:r>
      <w:r w:rsidR="003C5C98" w:rsidRPr="00A70E67">
        <w:rPr>
          <w:rFonts w:ascii="Calibri" w:hAnsi="Calibri"/>
          <w:sz w:val="20"/>
          <w:szCs w:val="20"/>
        </w:rPr>
        <w:tab/>
        <w:t>08/2016 to 10/2016</w:t>
      </w:r>
    </w:p>
    <w:p w14:paraId="104A6465" w14:textId="77777777" w:rsidR="00B84B55" w:rsidRPr="00A70E67" w:rsidRDefault="00B84B55" w:rsidP="00775651">
      <w:pPr>
        <w:tabs>
          <w:tab w:val="left" w:pos="3060"/>
          <w:tab w:val="left" w:pos="6300"/>
          <w:tab w:val="right" w:pos="9900"/>
        </w:tabs>
        <w:rPr>
          <w:rFonts w:ascii="Calibri" w:hAnsi="Calibri"/>
          <w:sz w:val="20"/>
          <w:szCs w:val="20"/>
        </w:rPr>
      </w:pPr>
      <w:r w:rsidRPr="00775651">
        <w:rPr>
          <w:rFonts w:ascii="Calibri" w:hAnsi="Calibri"/>
          <w:b/>
          <w:sz w:val="20"/>
          <w:szCs w:val="20"/>
        </w:rPr>
        <w:t>Temp Positions</w:t>
      </w:r>
      <w:r w:rsidRPr="00775651">
        <w:rPr>
          <w:rFonts w:ascii="Calibri" w:hAnsi="Calibri"/>
          <w:b/>
          <w:sz w:val="20"/>
          <w:szCs w:val="20"/>
        </w:rPr>
        <w:tab/>
      </w:r>
      <w:r w:rsidRPr="00A70E67">
        <w:rPr>
          <w:rFonts w:ascii="Calibri" w:hAnsi="Calibri"/>
          <w:sz w:val="20"/>
          <w:szCs w:val="20"/>
        </w:rPr>
        <w:t>Various Companies</w:t>
      </w:r>
      <w:r w:rsidRPr="00A70E67">
        <w:rPr>
          <w:rFonts w:ascii="Calibri" w:hAnsi="Calibri"/>
          <w:sz w:val="20"/>
          <w:szCs w:val="20"/>
        </w:rPr>
        <w:tab/>
        <w:t>Louisville, KY</w:t>
      </w:r>
      <w:r w:rsidRPr="00A70E67">
        <w:rPr>
          <w:rFonts w:ascii="Calibri" w:hAnsi="Calibri"/>
          <w:sz w:val="20"/>
          <w:szCs w:val="20"/>
        </w:rPr>
        <w:tab/>
        <w:t>08/2006 to 07/2008</w:t>
      </w:r>
    </w:p>
    <w:p w14:paraId="37A046F4" w14:textId="77777777" w:rsidR="003C5C98" w:rsidRPr="00775651" w:rsidRDefault="003C5C98" w:rsidP="00775651">
      <w:pPr>
        <w:pBdr>
          <w:bottom w:val="single" w:sz="12" w:space="1" w:color="auto"/>
        </w:pBdr>
        <w:tabs>
          <w:tab w:val="right" w:pos="9900"/>
        </w:tabs>
        <w:spacing w:before="60"/>
        <w:outlineLvl w:val="0"/>
        <w:rPr>
          <w:rFonts w:ascii="Calibri" w:hAnsi="Calibri"/>
          <w:b/>
          <w:bCs/>
          <w:sz w:val="28"/>
          <w:szCs w:val="28"/>
        </w:rPr>
      </w:pPr>
      <w:r w:rsidRPr="00775651">
        <w:rPr>
          <w:rFonts w:ascii="Calibri" w:hAnsi="Calibri"/>
          <w:b/>
          <w:bCs/>
          <w:sz w:val="28"/>
          <w:szCs w:val="28"/>
        </w:rPr>
        <w:t>Education</w:t>
      </w:r>
    </w:p>
    <w:p w14:paraId="1ACECA3F" w14:textId="03685D88" w:rsidR="003C5C98" w:rsidRPr="00A70E67" w:rsidRDefault="00C036B2" w:rsidP="00775651">
      <w:pPr>
        <w:tabs>
          <w:tab w:val="left" w:pos="3060"/>
          <w:tab w:val="left" w:pos="6300"/>
          <w:tab w:val="right" w:pos="9900"/>
        </w:tabs>
        <w:rPr>
          <w:rFonts w:ascii="Calibri" w:hAnsi="Calibri"/>
          <w:sz w:val="20"/>
          <w:szCs w:val="20"/>
        </w:rPr>
      </w:pPr>
      <w:bookmarkStart w:id="11" w:name="_Hlk34250844"/>
      <w:r w:rsidRPr="00775651">
        <w:rPr>
          <w:rFonts w:ascii="Calibri" w:hAnsi="Calibri"/>
          <w:b/>
          <w:sz w:val="20"/>
          <w:szCs w:val="20"/>
        </w:rPr>
        <w:t xml:space="preserve">Associate’s </w:t>
      </w:r>
      <w:r w:rsidR="003C5C98" w:rsidRPr="00775651">
        <w:rPr>
          <w:rFonts w:ascii="Calibri" w:hAnsi="Calibri"/>
          <w:b/>
          <w:sz w:val="20"/>
          <w:szCs w:val="20"/>
        </w:rPr>
        <w:t>Degree</w:t>
      </w:r>
      <w:r w:rsidR="00FD4217" w:rsidRPr="00775651">
        <w:rPr>
          <w:rFonts w:ascii="Calibri" w:hAnsi="Calibri"/>
          <w:b/>
          <w:sz w:val="20"/>
          <w:szCs w:val="20"/>
        </w:rPr>
        <w:t xml:space="preserve">, </w:t>
      </w:r>
      <w:r w:rsidRPr="00775651">
        <w:rPr>
          <w:rFonts w:ascii="Calibri" w:hAnsi="Calibri"/>
          <w:b/>
          <w:sz w:val="20"/>
          <w:szCs w:val="20"/>
        </w:rPr>
        <w:t>Info. Sys</w:t>
      </w:r>
      <w:r w:rsidR="00274F8F" w:rsidRPr="00775651">
        <w:rPr>
          <w:rFonts w:ascii="Calibri" w:hAnsi="Calibri"/>
          <w:b/>
          <w:sz w:val="20"/>
          <w:szCs w:val="20"/>
        </w:rPr>
        <w:t>tems</w:t>
      </w:r>
      <w:r w:rsidR="003C5C98" w:rsidRPr="00775651">
        <w:rPr>
          <w:rFonts w:ascii="Calibri" w:hAnsi="Calibri"/>
          <w:b/>
          <w:sz w:val="20"/>
          <w:szCs w:val="20"/>
        </w:rPr>
        <w:tab/>
      </w:r>
      <w:r w:rsidR="003C5C98" w:rsidRPr="00A70E67">
        <w:rPr>
          <w:rFonts w:ascii="Calibri" w:hAnsi="Calibri"/>
          <w:sz w:val="20"/>
          <w:szCs w:val="20"/>
        </w:rPr>
        <w:t>ITT Technical Institute</w:t>
      </w:r>
      <w:r w:rsidR="003C5C98" w:rsidRPr="00A70E67">
        <w:rPr>
          <w:rFonts w:ascii="Calibri" w:hAnsi="Calibri"/>
          <w:sz w:val="20"/>
          <w:szCs w:val="20"/>
        </w:rPr>
        <w:tab/>
        <w:t>Indianapolis, IN</w:t>
      </w:r>
      <w:r w:rsidR="003C5C98" w:rsidRPr="00A70E67">
        <w:rPr>
          <w:rFonts w:ascii="Calibri" w:hAnsi="Calibri"/>
          <w:sz w:val="20"/>
          <w:szCs w:val="20"/>
        </w:rPr>
        <w:tab/>
      </w:r>
    </w:p>
    <w:p w14:paraId="3CFE9D2C" w14:textId="55D8E6DF" w:rsidR="00A16F1F" w:rsidRPr="003D4878" w:rsidRDefault="00C036B2" w:rsidP="00775651">
      <w:pPr>
        <w:tabs>
          <w:tab w:val="left" w:pos="3060"/>
          <w:tab w:val="left" w:pos="6300"/>
          <w:tab w:val="right" w:pos="9900"/>
        </w:tabs>
        <w:rPr>
          <w:rFonts w:ascii="Calibri" w:hAnsi="Calibri"/>
          <w:sz w:val="20"/>
          <w:szCs w:val="20"/>
        </w:rPr>
      </w:pPr>
      <w:r w:rsidRPr="00775651">
        <w:rPr>
          <w:rFonts w:ascii="Calibri" w:hAnsi="Calibri"/>
          <w:b/>
          <w:sz w:val="20"/>
          <w:szCs w:val="20"/>
        </w:rPr>
        <w:t xml:space="preserve">Bachelor’s </w:t>
      </w:r>
      <w:r w:rsidR="003C5C98" w:rsidRPr="00775651">
        <w:rPr>
          <w:rFonts w:ascii="Calibri" w:hAnsi="Calibri"/>
          <w:b/>
          <w:sz w:val="20"/>
          <w:szCs w:val="20"/>
        </w:rPr>
        <w:t>Degree</w:t>
      </w:r>
      <w:r w:rsidR="00FD4217" w:rsidRPr="00775651">
        <w:rPr>
          <w:rFonts w:ascii="Calibri" w:hAnsi="Calibri"/>
          <w:b/>
          <w:sz w:val="20"/>
          <w:szCs w:val="20"/>
        </w:rPr>
        <w:t xml:space="preserve">, </w:t>
      </w:r>
      <w:r w:rsidR="003C5C98" w:rsidRPr="00775651">
        <w:rPr>
          <w:rFonts w:ascii="Calibri" w:hAnsi="Calibri"/>
          <w:b/>
          <w:sz w:val="20"/>
          <w:szCs w:val="20"/>
        </w:rPr>
        <w:t xml:space="preserve">Management </w:t>
      </w:r>
      <w:r w:rsidR="003C5C98" w:rsidRPr="00775651">
        <w:rPr>
          <w:rFonts w:ascii="Calibri" w:hAnsi="Calibri"/>
          <w:b/>
          <w:sz w:val="20"/>
          <w:szCs w:val="20"/>
        </w:rPr>
        <w:tab/>
      </w:r>
      <w:r w:rsidR="003C5C98" w:rsidRPr="00A70E67">
        <w:rPr>
          <w:rFonts w:ascii="Calibri" w:hAnsi="Calibri"/>
          <w:sz w:val="20"/>
          <w:szCs w:val="20"/>
        </w:rPr>
        <w:t>Indiana Wesleyan University</w:t>
      </w:r>
      <w:r w:rsidR="003C5C98" w:rsidRPr="00A70E67">
        <w:rPr>
          <w:rFonts w:ascii="Calibri" w:hAnsi="Calibri"/>
          <w:sz w:val="20"/>
          <w:szCs w:val="20"/>
        </w:rPr>
        <w:tab/>
        <w:t>Indianapolis, IN</w:t>
      </w:r>
      <w:r w:rsidR="003C5C98" w:rsidRPr="00A70E67">
        <w:rPr>
          <w:rFonts w:ascii="Calibri" w:hAnsi="Calibri"/>
          <w:sz w:val="20"/>
          <w:szCs w:val="20"/>
        </w:rPr>
        <w:tab/>
      </w:r>
      <w:bookmarkEnd w:id="11"/>
    </w:p>
    <w:sectPr w:rsidR="00A16F1F" w:rsidRPr="003D4878" w:rsidSect="00E07848">
      <w:headerReference w:type="default" r:id="rId8"/>
      <w:type w:val="continuous"/>
      <w:pgSz w:w="12240" w:h="15840"/>
      <w:pgMar w:top="540" w:right="1170" w:bottom="5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3CD70" w14:textId="77777777" w:rsidR="003C728E" w:rsidRDefault="003C728E" w:rsidP="00EA6185">
      <w:r>
        <w:separator/>
      </w:r>
    </w:p>
  </w:endnote>
  <w:endnote w:type="continuationSeparator" w:id="0">
    <w:p w14:paraId="2A8A3520" w14:textId="77777777" w:rsidR="003C728E" w:rsidRDefault="003C728E" w:rsidP="00EA6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0DC51" w14:textId="77777777" w:rsidR="003C728E" w:rsidRDefault="003C728E" w:rsidP="00EA6185">
      <w:r>
        <w:separator/>
      </w:r>
    </w:p>
  </w:footnote>
  <w:footnote w:type="continuationSeparator" w:id="0">
    <w:p w14:paraId="7A982E49" w14:textId="77777777" w:rsidR="003C728E" w:rsidRDefault="003C728E" w:rsidP="00EA6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EC9C" w14:textId="77777777" w:rsidR="00B71A55" w:rsidRPr="001D5BDA" w:rsidRDefault="00B71A55" w:rsidP="00B71A55">
    <w:pPr>
      <w:tabs>
        <w:tab w:val="right" w:pos="9900"/>
      </w:tabs>
      <w:ind w:left="1080" w:hanging="1080"/>
      <w:outlineLvl w:val="0"/>
      <w:rPr>
        <w:rFonts w:ascii="Calibri" w:hAnsi="Calibri"/>
        <w:b/>
        <w:bCs/>
        <w:sz w:val="28"/>
        <w:szCs w:val="28"/>
      </w:rPr>
    </w:pPr>
    <w:r w:rsidRPr="001D5BDA">
      <w:rPr>
        <w:rFonts w:ascii="Calibri" w:hAnsi="Calibri"/>
        <w:b/>
        <w:bCs/>
        <w:sz w:val="28"/>
        <w:szCs w:val="28"/>
      </w:rPr>
      <w:t xml:space="preserve">James Coons, </w:t>
    </w:r>
    <w:r w:rsidRPr="00931518">
      <w:rPr>
        <w:rFonts w:ascii="Calibri" w:hAnsi="Calibri"/>
        <w:sz w:val="28"/>
        <w:szCs w:val="28"/>
      </w:rPr>
      <w:t>Business Analyst, Data Analyst</w:t>
    </w:r>
    <w:r w:rsidRPr="001D5BDA">
      <w:rPr>
        <w:rFonts w:ascii="Calibri" w:hAnsi="Calibri"/>
        <w:b/>
        <w:bCs/>
        <w:sz w:val="28"/>
        <w:szCs w:val="28"/>
      </w:rPr>
      <w:tab/>
      <w:t xml:space="preserve"> </w:t>
    </w:r>
    <w:hyperlink r:id="rId1" w:history="1">
      <w:r w:rsidRPr="006B2097">
        <w:rPr>
          <w:rStyle w:val="Hyperlink"/>
          <w:rFonts w:ascii="Calibri" w:hAnsi="Calibri"/>
          <w:b/>
          <w:bCs/>
          <w:sz w:val="20"/>
          <w:szCs w:val="20"/>
        </w:rPr>
        <w:t>james.coons@yahoo.com</w:t>
      </w:r>
    </w:hyperlink>
    <w:r>
      <w:rPr>
        <w:rFonts w:ascii="Calibri" w:hAnsi="Calibri"/>
        <w:b/>
        <w:bCs/>
        <w:sz w:val="20"/>
        <w:szCs w:val="20"/>
      </w:rPr>
      <w:t xml:space="preserve"> </w:t>
    </w:r>
  </w:p>
  <w:p w14:paraId="60BDD504" w14:textId="77777777" w:rsidR="00B71A55" w:rsidRPr="001D5BDA" w:rsidRDefault="00B71A55" w:rsidP="00B71A55">
    <w:pPr>
      <w:pBdr>
        <w:bottom w:val="single" w:sz="18" w:space="1" w:color="auto"/>
      </w:pBdr>
      <w:tabs>
        <w:tab w:val="right" w:pos="9900"/>
      </w:tabs>
      <w:ind w:left="1080" w:hanging="1080"/>
    </w:pPr>
    <w:r w:rsidRPr="001D5BDA">
      <w:rPr>
        <w:rFonts w:ascii="Calibri" w:hAnsi="Calibri" w:cs="Calibri"/>
        <w:sz w:val="20"/>
        <w:szCs w:val="20"/>
      </w:rPr>
      <w:t xml:space="preserve">Louisville, </w:t>
    </w:r>
    <w:r w:rsidRPr="001D5BDA">
      <w:rPr>
        <w:rFonts w:ascii="Calibri" w:hAnsi="Calibri"/>
        <w:sz w:val="20"/>
        <w:szCs w:val="20"/>
      </w:rPr>
      <w:t xml:space="preserve">KY </w:t>
    </w:r>
    <w:r w:rsidRPr="001D5BDA">
      <w:rPr>
        <w:rFonts w:ascii="Calibri" w:hAnsi="Calibri" w:cs="Calibri"/>
        <w:sz w:val="20"/>
        <w:szCs w:val="20"/>
      </w:rPr>
      <w:t>•</w:t>
    </w:r>
    <w:r w:rsidRPr="001D5BDA">
      <w:rPr>
        <w:rFonts w:ascii="Calibri" w:hAnsi="Calibri"/>
        <w:sz w:val="20"/>
        <w:szCs w:val="20"/>
      </w:rPr>
      <w:t xml:space="preserve"> Cell: 502-220-8569 </w:t>
    </w:r>
    <w:r w:rsidRPr="001D5BDA">
      <w:rPr>
        <w:rFonts w:ascii="Calibri" w:hAnsi="Calibri"/>
        <w:sz w:val="20"/>
        <w:szCs w:val="20"/>
      </w:rPr>
      <w:tab/>
    </w:r>
    <w:hyperlink r:id="rId2" w:history="1">
      <w:r w:rsidRPr="006B2097">
        <w:rPr>
          <w:rStyle w:val="Hyperlink"/>
          <w:rFonts w:ascii="Calibri" w:hAnsi="Calibri"/>
          <w:b/>
          <w:bCs/>
          <w:sz w:val="20"/>
          <w:szCs w:val="20"/>
        </w:rPr>
        <w:t>www.linkedin.com/in/jamescoons</w:t>
      </w:r>
    </w:hyperlink>
    <w:r>
      <w:rPr>
        <w:rFonts w:ascii="Calibri" w:hAnsi="Calibri"/>
        <w:b/>
        <w:b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7" w15:restartNumberingAfterBreak="0">
    <w:nsid w:val="00000008"/>
    <w:multiLevelType w:val="singleLevel"/>
    <w:tmpl w:val="00000008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4537783"/>
    <w:multiLevelType w:val="hybridMultilevel"/>
    <w:tmpl w:val="5590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04117"/>
    <w:multiLevelType w:val="hybridMultilevel"/>
    <w:tmpl w:val="8D3E2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26400"/>
    <w:multiLevelType w:val="hybridMultilevel"/>
    <w:tmpl w:val="79088666"/>
    <w:lvl w:ilvl="0" w:tplc="FD7072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BB13F7"/>
    <w:multiLevelType w:val="hybridMultilevel"/>
    <w:tmpl w:val="2EA2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6E2598"/>
    <w:multiLevelType w:val="hybridMultilevel"/>
    <w:tmpl w:val="D674C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C34A08"/>
    <w:multiLevelType w:val="hybridMultilevel"/>
    <w:tmpl w:val="1C345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1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60F"/>
    <w:rsid w:val="0000644A"/>
    <w:rsid w:val="00013AA5"/>
    <w:rsid w:val="00013BDF"/>
    <w:rsid w:val="000177C0"/>
    <w:rsid w:val="00017FBD"/>
    <w:rsid w:val="00023E7E"/>
    <w:rsid w:val="00025AC3"/>
    <w:rsid w:val="00026354"/>
    <w:rsid w:val="00027C11"/>
    <w:rsid w:val="00033BBF"/>
    <w:rsid w:val="0003629F"/>
    <w:rsid w:val="00045C33"/>
    <w:rsid w:val="000561AF"/>
    <w:rsid w:val="000644C6"/>
    <w:rsid w:val="00076349"/>
    <w:rsid w:val="00077F0A"/>
    <w:rsid w:val="000975D0"/>
    <w:rsid w:val="000A1CF8"/>
    <w:rsid w:val="000B5485"/>
    <w:rsid w:val="000C0B75"/>
    <w:rsid w:val="000C170D"/>
    <w:rsid w:val="000F2015"/>
    <w:rsid w:val="000F65DF"/>
    <w:rsid w:val="000F7BAB"/>
    <w:rsid w:val="000F7F53"/>
    <w:rsid w:val="00101327"/>
    <w:rsid w:val="001018F6"/>
    <w:rsid w:val="0011333B"/>
    <w:rsid w:val="00134E0A"/>
    <w:rsid w:val="00145AD9"/>
    <w:rsid w:val="001517AC"/>
    <w:rsid w:val="00152900"/>
    <w:rsid w:val="00152A28"/>
    <w:rsid w:val="001613BC"/>
    <w:rsid w:val="00164A12"/>
    <w:rsid w:val="00166DA9"/>
    <w:rsid w:val="001732EF"/>
    <w:rsid w:val="0017442F"/>
    <w:rsid w:val="00177F66"/>
    <w:rsid w:val="0018096F"/>
    <w:rsid w:val="00185BDA"/>
    <w:rsid w:val="00192E5F"/>
    <w:rsid w:val="001934D1"/>
    <w:rsid w:val="00197362"/>
    <w:rsid w:val="001977A0"/>
    <w:rsid w:val="001B0EF7"/>
    <w:rsid w:val="001B37D3"/>
    <w:rsid w:val="001B3FDC"/>
    <w:rsid w:val="001B5E6F"/>
    <w:rsid w:val="001C31F8"/>
    <w:rsid w:val="001C58F8"/>
    <w:rsid w:val="001C5F5D"/>
    <w:rsid w:val="001E2F03"/>
    <w:rsid w:val="001E69AF"/>
    <w:rsid w:val="001E7FDF"/>
    <w:rsid w:val="00211B32"/>
    <w:rsid w:val="00221988"/>
    <w:rsid w:val="002271A8"/>
    <w:rsid w:val="00231825"/>
    <w:rsid w:val="0023344A"/>
    <w:rsid w:val="00236A56"/>
    <w:rsid w:val="0023708B"/>
    <w:rsid w:val="00250CE1"/>
    <w:rsid w:val="002606D2"/>
    <w:rsid w:val="002673F2"/>
    <w:rsid w:val="00274F8F"/>
    <w:rsid w:val="00276DB7"/>
    <w:rsid w:val="00281A53"/>
    <w:rsid w:val="00284100"/>
    <w:rsid w:val="00293BC8"/>
    <w:rsid w:val="00294631"/>
    <w:rsid w:val="002B2086"/>
    <w:rsid w:val="002D7742"/>
    <w:rsid w:val="002F06AF"/>
    <w:rsid w:val="002F4879"/>
    <w:rsid w:val="002F647A"/>
    <w:rsid w:val="00301659"/>
    <w:rsid w:val="00301BD7"/>
    <w:rsid w:val="00303D24"/>
    <w:rsid w:val="0030681C"/>
    <w:rsid w:val="003143B4"/>
    <w:rsid w:val="00315050"/>
    <w:rsid w:val="00316078"/>
    <w:rsid w:val="00317E2F"/>
    <w:rsid w:val="003241DA"/>
    <w:rsid w:val="003341FF"/>
    <w:rsid w:val="00336079"/>
    <w:rsid w:val="0033765E"/>
    <w:rsid w:val="00350D1C"/>
    <w:rsid w:val="00353859"/>
    <w:rsid w:val="00353EA3"/>
    <w:rsid w:val="00361F33"/>
    <w:rsid w:val="00370D17"/>
    <w:rsid w:val="00371985"/>
    <w:rsid w:val="00382598"/>
    <w:rsid w:val="0038374A"/>
    <w:rsid w:val="00386AA9"/>
    <w:rsid w:val="003933BC"/>
    <w:rsid w:val="0039710E"/>
    <w:rsid w:val="00397F44"/>
    <w:rsid w:val="003A4B06"/>
    <w:rsid w:val="003A6CC6"/>
    <w:rsid w:val="003A6FEA"/>
    <w:rsid w:val="003A7563"/>
    <w:rsid w:val="003C0366"/>
    <w:rsid w:val="003C06ED"/>
    <w:rsid w:val="003C5C98"/>
    <w:rsid w:val="003C728E"/>
    <w:rsid w:val="003D03F3"/>
    <w:rsid w:val="003D0B26"/>
    <w:rsid w:val="003D4878"/>
    <w:rsid w:val="003D59E3"/>
    <w:rsid w:val="003D603D"/>
    <w:rsid w:val="003E1E3E"/>
    <w:rsid w:val="003E2FD2"/>
    <w:rsid w:val="003E40FE"/>
    <w:rsid w:val="003E6085"/>
    <w:rsid w:val="003F4E15"/>
    <w:rsid w:val="003F76A3"/>
    <w:rsid w:val="0040619C"/>
    <w:rsid w:val="00413368"/>
    <w:rsid w:val="0042181B"/>
    <w:rsid w:val="00423E59"/>
    <w:rsid w:val="004326F0"/>
    <w:rsid w:val="004541B4"/>
    <w:rsid w:val="00455A50"/>
    <w:rsid w:val="00463775"/>
    <w:rsid w:val="00476514"/>
    <w:rsid w:val="00480B7C"/>
    <w:rsid w:val="004842AD"/>
    <w:rsid w:val="00490506"/>
    <w:rsid w:val="00491D17"/>
    <w:rsid w:val="004958A1"/>
    <w:rsid w:val="00496ADE"/>
    <w:rsid w:val="00497AD7"/>
    <w:rsid w:val="004A7B0B"/>
    <w:rsid w:val="004C0010"/>
    <w:rsid w:val="004C300E"/>
    <w:rsid w:val="004C39F1"/>
    <w:rsid w:val="004D23AC"/>
    <w:rsid w:val="004D7F21"/>
    <w:rsid w:val="004E14DF"/>
    <w:rsid w:val="004F0613"/>
    <w:rsid w:val="004F39CA"/>
    <w:rsid w:val="004F6CBB"/>
    <w:rsid w:val="00520516"/>
    <w:rsid w:val="00523582"/>
    <w:rsid w:val="00525974"/>
    <w:rsid w:val="00531B6A"/>
    <w:rsid w:val="00535FD0"/>
    <w:rsid w:val="0053633F"/>
    <w:rsid w:val="00544F9D"/>
    <w:rsid w:val="00545A63"/>
    <w:rsid w:val="00551452"/>
    <w:rsid w:val="0055475C"/>
    <w:rsid w:val="00556CCB"/>
    <w:rsid w:val="00563DC7"/>
    <w:rsid w:val="00571598"/>
    <w:rsid w:val="005716E1"/>
    <w:rsid w:val="00576268"/>
    <w:rsid w:val="00581EE2"/>
    <w:rsid w:val="0059232F"/>
    <w:rsid w:val="005959CB"/>
    <w:rsid w:val="005A6C9F"/>
    <w:rsid w:val="005A6D3A"/>
    <w:rsid w:val="005C4E65"/>
    <w:rsid w:val="005E09AC"/>
    <w:rsid w:val="005E1110"/>
    <w:rsid w:val="005E42C8"/>
    <w:rsid w:val="005F6CB6"/>
    <w:rsid w:val="0060307E"/>
    <w:rsid w:val="00616B25"/>
    <w:rsid w:val="00625EDC"/>
    <w:rsid w:val="0063137D"/>
    <w:rsid w:val="00632FDD"/>
    <w:rsid w:val="0063441C"/>
    <w:rsid w:val="00645610"/>
    <w:rsid w:val="00645CCC"/>
    <w:rsid w:val="00647933"/>
    <w:rsid w:val="00651169"/>
    <w:rsid w:val="00656EE4"/>
    <w:rsid w:val="00660252"/>
    <w:rsid w:val="00662AE4"/>
    <w:rsid w:val="006658A5"/>
    <w:rsid w:val="0068087F"/>
    <w:rsid w:val="00681A15"/>
    <w:rsid w:val="00682458"/>
    <w:rsid w:val="006838D8"/>
    <w:rsid w:val="00685168"/>
    <w:rsid w:val="00692F28"/>
    <w:rsid w:val="006A6BC9"/>
    <w:rsid w:val="006A7FFE"/>
    <w:rsid w:val="006B20B2"/>
    <w:rsid w:val="006B48A2"/>
    <w:rsid w:val="006B5E1A"/>
    <w:rsid w:val="006B6A62"/>
    <w:rsid w:val="006C0D49"/>
    <w:rsid w:val="006C42D0"/>
    <w:rsid w:val="006C6B7B"/>
    <w:rsid w:val="006C7395"/>
    <w:rsid w:val="006D4ACE"/>
    <w:rsid w:val="006E02EA"/>
    <w:rsid w:val="007054F7"/>
    <w:rsid w:val="00712AA8"/>
    <w:rsid w:val="00735FE4"/>
    <w:rsid w:val="00737E4D"/>
    <w:rsid w:val="0075011C"/>
    <w:rsid w:val="007634B0"/>
    <w:rsid w:val="00763561"/>
    <w:rsid w:val="00775651"/>
    <w:rsid w:val="00776059"/>
    <w:rsid w:val="00784748"/>
    <w:rsid w:val="007879DF"/>
    <w:rsid w:val="007943CD"/>
    <w:rsid w:val="007A3B1A"/>
    <w:rsid w:val="007B3781"/>
    <w:rsid w:val="007D5B99"/>
    <w:rsid w:val="007D6751"/>
    <w:rsid w:val="007D7980"/>
    <w:rsid w:val="007F61A0"/>
    <w:rsid w:val="007F6E0E"/>
    <w:rsid w:val="008043D7"/>
    <w:rsid w:val="00804A5F"/>
    <w:rsid w:val="0081104D"/>
    <w:rsid w:val="00813D8F"/>
    <w:rsid w:val="0081792D"/>
    <w:rsid w:val="008179DD"/>
    <w:rsid w:val="00821929"/>
    <w:rsid w:val="00827F04"/>
    <w:rsid w:val="0083094D"/>
    <w:rsid w:val="00844FED"/>
    <w:rsid w:val="008634C9"/>
    <w:rsid w:val="00872732"/>
    <w:rsid w:val="00880C05"/>
    <w:rsid w:val="00880CFB"/>
    <w:rsid w:val="00882A2C"/>
    <w:rsid w:val="0088685C"/>
    <w:rsid w:val="00892D7D"/>
    <w:rsid w:val="00894E2E"/>
    <w:rsid w:val="008973C3"/>
    <w:rsid w:val="008977FB"/>
    <w:rsid w:val="008A68F2"/>
    <w:rsid w:val="008B0556"/>
    <w:rsid w:val="008C517B"/>
    <w:rsid w:val="008D2CD7"/>
    <w:rsid w:val="008D4E74"/>
    <w:rsid w:val="008D6FB3"/>
    <w:rsid w:val="008F2683"/>
    <w:rsid w:val="009017F7"/>
    <w:rsid w:val="0090185E"/>
    <w:rsid w:val="00903D41"/>
    <w:rsid w:val="0091783D"/>
    <w:rsid w:val="00927CC2"/>
    <w:rsid w:val="00934ABC"/>
    <w:rsid w:val="00935EDB"/>
    <w:rsid w:val="0094583C"/>
    <w:rsid w:val="00951A82"/>
    <w:rsid w:val="00952E63"/>
    <w:rsid w:val="00957841"/>
    <w:rsid w:val="009637EA"/>
    <w:rsid w:val="00971CC3"/>
    <w:rsid w:val="00972319"/>
    <w:rsid w:val="00973715"/>
    <w:rsid w:val="0098003A"/>
    <w:rsid w:val="00981F2A"/>
    <w:rsid w:val="009A19EE"/>
    <w:rsid w:val="009A5CD7"/>
    <w:rsid w:val="009A781D"/>
    <w:rsid w:val="009B14B5"/>
    <w:rsid w:val="009D4A32"/>
    <w:rsid w:val="009D54B8"/>
    <w:rsid w:val="009D5EA0"/>
    <w:rsid w:val="009E4CA6"/>
    <w:rsid w:val="009F377F"/>
    <w:rsid w:val="00A0042D"/>
    <w:rsid w:val="00A02081"/>
    <w:rsid w:val="00A12146"/>
    <w:rsid w:val="00A16F1F"/>
    <w:rsid w:val="00A27441"/>
    <w:rsid w:val="00A317A7"/>
    <w:rsid w:val="00A43329"/>
    <w:rsid w:val="00A46C2D"/>
    <w:rsid w:val="00A575AD"/>
    <w:rsid w:val="00A610E1"/>
    <w:rsid w:val="00A70D0A"/>
    <w:rsid w:val="00A70E67"/>
    <w:rsid w:val="00A7254E"/>
    <w:rsid w:val="00A729FA"/>
    <w:rsid w:val="00A75002"/>
    <w:rsid w:val="00A85B74"/>
    <w:rsid w:val="00A87B92"/>
    <w:rsid w:val="00A9239D"/>
    <w:rsid w:val="00A97049"/>
    <w:rsid w:val="00AA3CE5"/>
    <w:rsid w:val="00AA59C9"/>
    <w:rsid w:val="00AA5CA6"/>
    <w:rsid w:val="00AA7631"/>
    <w:rsid w:val="00AB21EC"/>
    <w:rsid w:val="00AB3103"/>
    <w:rsid w:val="00AB3505"/>
    <w:rsid w:val="00AC5B2A"/>
    <w:rsid w:val="00AC7207"/>
    <w:rsid w:val="00AC7DE7"/>
    <w:rsid w:val="00AE4212"/>
    <w:rsid w:val="00AE43DD"/>
    <w:rsid w:val="00AE442F"/>
    <w:rsid w:val="00AF3F51"/>
    <w:rsid w:val="00B00566"/>
    <w:rsid w:val="00B0323D"/>
    <w:rsid w:val="00B03349"/>
    <w:rsid w:val="00B036E9"/>
    <w:rsid w:val="00B109CE"/>
    <w:rsid w:val="00B25EA5"/>
    <w:rsid w:val="00B35BD1"/>
    <w:rsid w:val="00B4058F"/>
    <w:rsid w:val="00B52C5D"/>
    <w:rsid w:val="00B61C86"/>
    <w:rsid w:val="00B6585E"/>
    <w:rsid w:val="00B65EC4"/>
    <w:rsid w:val="00B667CA"/>
    <w:rsid w:val="00B70258"/>
    <w:rsid w:val="00B714E3"/>
    <w:rsid w:val="00B71A55"/>
    <w:rsid w:val="00B75062"/>
    <w:rsid w:val="00B82862"/>
    <w:rsid w:val="00B84B55"/>
    <w:rsid w:val="00B87921"/>
    <w:rsid w:val="00B97713"/>
    <w:rsid w:val="00BA491F"/>
    <w:rsid w:val="00BC0739"/>
    <w:rsid w:val="00BC0996"/>
    <w:rsid w:val="00BD02E7"/>
    <w:rsid w:val="00BD20DF"/>
    <w:rsid w:val="00BE1969"/>
    <w:rsid w:val="00BE260F"/>
    <w:rsid w:val="00BE53A5"/>
    <w:rsid w:val="00BF0A26"/>
    <w:rsid w:val="00BF28A0"/>
    <w:rsid w:val="00BF2D1E"/>
    <w:rsid w:val="00BF3115"/>
    <w:rsid w:val="00C036B2"/>
    <w:rsid w:val="00C232DE"/>
    <w:rsid w:val="00C273DC"/>
    <w:rsid w:val="00C33DD0"/>
    <w:rsid w:val="00C52AE5"/>
    <w:rsid w:val="00C54AC3"/>
    <w:rsid w:val="00C77C0F"/>
    <w:rsid w:val="00C80BFB"/>
    <w:rsid w:val="00C92A2A"/>
    <w:rsid w:val="00C9388C"/>
    <w:rsid w:val="00CA0864"/>
    <w:rsid w:val="00CA414C"/>
    <w:rsid w:val="00CB4A8E"/>
    <w:rsid w:val="00CC031D"/>
    <w:rsid w:val="00CC416A"/>
    <w:rsid w:val="00CD79C1"/>
    <w:rsid w:val="00CE7C5B"/>
    <w:rsid w:val="00CF5B36"/>
    <w:rsid w:val="00CF6241"/>
    <w:rsid w:val="00D02655"/>
    <w:rsid w:val="00D10A26"/>
    <w:rsid w:val="00D23D1A"/>
    <w:rsid w:val="00D36707"/>
    <w:rsid w:val="00D37E9B"/>
    <w:rsid w:val="00D4795B"/>
    <w:rsid w:val="00D52BAF"/>
    <w:rsid w:val="00D55F3A"/>
    <w:rsid w:val="00D571FC"/>
    <w:rsid w:val="00D57DBF"/>
    <w:rsid w:val="00D607CF"/>
    <w:rsid w:val="00D6278B"/>
    <w:rsid w:val="00D630CB"/>
    <w:rsid w:val="00D6364C"/>
    <w:rsid w:val="00D64D66"/>
    <w:rsid w:val="00D7268A"/>
    <w:rsid w:val="00D76098"/>
    <w:rsid w:val="00D86024"/>
    <w:rsid w:val="00D87EDB"/>
    <w:rsid w:val="00DA11CA"/>
    <w:rsid w:val="00DB08C5"/>
    <w:rsid w:val="00DB3D85"/>
    <w:rsid w:val="00DC3DA2"/>
    <w:rsid w:val="00DC51FF"/>
    <w:rsid w:val="00DE0C54"/>
    <w:rsid w:val="00DE1192"/>
    <w:rsid w:val="00DE6A45"/>
    <w:rsid w:val="00DF1DD7"/>
    <w:rsid w:val="00E04AFE"/>
    <w:rsid w:val="00E07848"/>
    <w:rsid w:val="00E07BD3"/>
    <w:rsid w:val="00E10809"/>
    <w:rsid w:val="00E17B64"/>
    <w:rsid w:val="00E21DC7"/>
    <w:rsid w:val="00E27189"/>
    <w:rsid w:val="00E33F2B"/>
    <w:rsid w:val="00E37105"/>
    <w:rsid w:val="00E46281"/>
    <w:rsid w:val="00E475CE"/>
    <w:rsid w:val="00E50D8D"/>
    <w:rsid w:val="00E53CE5"/>
    <w:rsid w:val="00E54EDD"/>
    <w:rsid w:val="00E56288"/>
    <w:rsid w:val="00E60155"/>
    <w:rsid w:val="00E60B7C"/>
    <w:rsid w:val="00E66E50"/>
    <w:rsid w:val="00E738F1"/>
    <w:rsid w:val="00E74401"/>
    <w:rsid w:val="00E77878"/>
    <w:rsid w:val="00E93CC7"/>
    <w:rsid w:val="00E966D3"/>
    <w:rsid w:val="00EA19E1"/>
    <w:rsid w:val="00EA3156"/>
    <w:rsid w:val="00EA6185"/>
    <w:rsid w:val="00EB2DC8"/>
    <w:rsid w:val="00EB4185"/>
    <w:rsid w:val="00EC44DE"/>
    <w:rsid w:val="00EC5F70"/>
    <w:rsid w:val="00EC67C5"/>
    <w:rsid w:val="00EC69C9"/>
    <w:rsid w:val="00ED28B0"/>
    <w:rsid w:val="00ED3916"/>
    <w:rsid w:val="00EE65F0"/>
    <w:rsid w:val="00EF0FB3"/>
    <w:rsid w:val="00F17376"/>
    <w:rsid w:val="00F217BD"/>
    <w:rsid w:val="00F27159"/>
    <w:rsid w:val="00F27FEC"/>
    <w:rsid w:val="00F309F7"/>
    <w:rsid w:val="00F31689"/>
    <w:rsid w:val="00F332F0"/>
    <w:rsid w:val="00F34047"/>
    <w:rsid w:val="00F341FB"/>
    <w:rsid w:val="00F40E1D"/>
    <w:rsid w:val="00F419F5"/>
    <w:rsid w:val="00F42A9A"/>
    <w:rsid w:val="00F45D3F"/>
    <w:rsid w:val="00F46334"/>
    <w:rsid w:val="00F466B1"/>
    <w:rsid w:val="00F52E33"/>
    <w:rsid w:val="00F55D40"/>
    <w:rsid w:val="00F57D46"/>
    <w:rsid w:val="00F60EA1"/>
    <w:rsid w:val="00F61E95"/>
    <w:rsid w:val="00F63068"/>
    <w:rsid w:val="00F63FF4"/>
    <w:rsid w:val="00F67EB9"/>
    <w:rsid w:val="00F73BEC"/>
    <w:rsid w:val="00F80542"/>
    <w:rsid w:val="00F826F5"/>
    <w:rsid w:val="00F95CD1"/>
    <w:rsid w:val="00F9711F"/>
    <w:rsid w:val="00FB49AC"/>
    <w:rsid w:val="00FB5669"/>
    <w:rsid w:val="00FB5DBC"/>
    <w:rsid w:val="00FB64E3"/>
    <w:rsid w:val="00FB6EBC"/>
    <w:rsid w:val="00FC07DB"/>
    <w:rsid w:val="00FC162C"/>
    <w:rsid w:val="00FD1A79"/>
    <w:rsid w:val="00FD208F"/>
    <w:rsid w:val="00FD4217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63EF207"/>
  <w15:docId w15:val="{47EC22AC-8427-4A78-A639-82A888A2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color w:val="auto"/>
    </w:rPr>
  </w:style>
  <w:style w:type="character" w:customStyle="1" w:styleId="WW8Num2z0">
    <w:name w:val="WW8Num2z0"/>
    <w:rPr>
      <w:rFonts w:ascii="Symbol" w:hAnsi="Symbol"/>
      <w:color w:val="auto"/>
    </w:rPr>
  </w:style>
  <w:style w:type="character" w:customStyle="1" w:styleId="WW8Num3z0">
    <w:name w:val="WW8Num3z0"/>
    <w:rPr>
      <w:rFonts w:ascii="Symbol" w:hAnsi="Symbol"/>
      <w:color w:val="auto"/>
    </w:rPr>
  </w:style>
  <w:style w:type="character" w:customStyle="1" w:styleId="WW8Num4z0">
    <w:name w:val="WW8Num4z0"/>
    <w:rPr>
      <w:rFonts w:ascii="Symbol" w:hAnsi="Symbol"/>
      <w:color w:val="auto"/>
    </w:rPr>
  </w:style>
  <w:style w:type="character" w:customStyle="1" w:styleId="WW8Num5z0">
    <w:name w:val="WW8Num5z0"/>
    <w:rPr>
      <w:rFonts w:ascii="Symbol" w:hAnsi="Symbol"/>
      <w:color w:val="auto"/>
    </w:rPr>
  </w:style>
  <w:style w:type="character" w:customStyle="1" w:styleId="WW8Num6z0">
    <w:name w:val="WW8Num6z0"/>
    <w:rPr>
      <w:rFonts w:ascii="Symbol" w:hAnsi="Symbol"/>
      <w:color w:val="auto"/>
    </w:rPr>
  </w:style>
  <w:style w:type="character" w:customStyle="1" w:styleId="WW8Num7z0">
    <w:name w:val="WW8Num7z0"/>
    <w:rPr>
      <w:rFonts w:ascii="Symbol" w:hAnsi="Symbol"/>
      <w:color w:val="auto"/>
    </w:rPr>
  </w:style>
  <w:style w:type="character" w:customStyle="1" w:styleId="WW8Num8z0">
    <w:name w:val="WW8Num8z0"/>
    <w:rPr>
      <w:rFonts w:ascii="Symbol" w:hAnsi="Symbol"/>
      <w:color w:val="auto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  <w:color w:val="auto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Calibri" w:eastAsia="MS Mincho" w:hAnsi="Calibri" w:cs="Times New Roman"/>
    </w:rPr>
  </w:style>
  <w:style w:type="character" w:customStyle="1" w:styleId="WW8Num9z6">
    <w:name w:val="WW8Num9z6"/>
    <w:rPr>
      <w:rFonts w:ascii="Symbol" w:hAnsi="Symbol"/>
    </w:rPr>
  </w:style>
  <w:style w:type="character" w:customStyle="1" w:styleId="WW8Num10z0">
    <w:name w:val="WW8Num10z0"/>
    <w:rPr>
      <w:rFonts w:ascii="Symbol" w:hAnsi="Symbol"/>
      <w:color w:val="auto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  <w:color w:val="auto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  <w:color w:val="auto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  <w:color w:val="auto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color w:val="auto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  <w:color w:val="auto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  <w:color w:val="auto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  <w:color w:val="auto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auto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6">
    <w:name w:val="WW8Num20z6"/>
    <w:rPr>
      <w:rFonts w:ascii="Symbol" w:hAnsi="Symbol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TitleChar">
    <w:name w:val="Title Char"/>
    <w:basedOn w:val="DefaultParagraphFont"/>
    <w:rPr>
      <w:rFonts w:ascii="Cambria" w:eastAsia="MS Mincho" w:hAnsi="Cambria" w:cs="Cambria"/>
      <w:b/>
      <w:bCs/>
      <w:kern w:val="1"/>
      <w:sz w:val="32"/>
      <w:szCs w:val="32"/>
      <w:lang w:val="x-none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jc w:val="center"/>
    </w:pPr>
    <w:rPr>
      <w:rFonts w:ascii="Cambria" w:hAnsi="Cambria" w:cs="Cambria"/>
      <w:b/>
      <w:bCs/>
      <w:kern w:val="1"/>
      <w:sz w:val="32"/>
      <w:szCs w:val="32"/>
      <w:lang w:val="x-non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table" w:styleId="TableGrid">
    <w:name w:val="Table Grid"/>
    <w:basedOn w:val="TableNormal"/>
    <w:rsid w:val="003D03F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7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6A3"/>
    <w:rPr>
      <w:rFonts w:ascii="Tahoma" w:eastAsia="MS Mincho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013BD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B08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08C5"/>
    <w:rPr>
      <w:rFonts w:ascii="Tahoma" w:eastAsia="MS Mincho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52597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6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185"/>
    <w:rPr>
      <w:rFonts w:eastAsia="MS Mincho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A6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185"/>
    <w:rPr>
      <w:rFonts w:eastAsia="MS Mincho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17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amescoons" TargetMode="External"/><Relationship Id="rId1" Type="http://schemas.openxmlformats.org/officeDocument/2006/relationships/hyperlink" Target="mailto:james.coon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D0414-189D-4CA9-A40D-C4FEB9677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Coons</vt:lpstr>
    </vt:vector>
  </TitlesOfParts>
  <Company>JaCo Consulting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Coons</dc:title>
  <dc:creator>Resource3-EDU</dc:creator>
  <cp:lastModifiedBy>james.coons@yahoo.com</cp:lastModifiedBy>
  <cp:revision>4</cp:revision>
  <cp:lastPrinted>2020-03-12T15:00:00Z</cp:lastPrinted>
  <dcterms:created xsi:type="dcterms:W3CDTF">2020-09-01T22:50:00Z</dcterms:created>
  <dcterms:modified xsi:type="dcterms:W3CDTF">2020-10-07T23:41:00Z</dcterms:modified>
</cp:coreProperties>
</file>