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0FB04" w14:textId="5D4823CA" w:rsidR="0082296F" w:rsidRPr="001D5BDA" w:rsidRDefault="0082296F" w:rsidP="0082296F">
      <w:pPr>
        <w:pBdr>
          <w:bottom w:val="single" w:sz="12" w:space="1" w:color="auto"/>
        </w:pBdr>
        <w:tabs>
          <w:tab w:val="right" w:pos="9900"/>
        </w:tabs>
        <w:outlineLvl w:val="0"/>
        <w:rPr>
          <w:rFonts w:ascii="Calibri" w:hAnsi="Calibri"/>
          <w:b/>
          <w:bCs/>
          <w:sz w:val="28"/>
          <w:szCs w:val="28"/>
        </w:rPr>
      </w:pPr>
      <w:bookmarkStart w:id="0" w:name="_Hlk31626858"/>
      <w:bookmarkStart w:id="1" w:name="_Hlk33718957"/>
      <w:r>
        <w:rPr>
          <w:rFonts w:ascii="Calibri" w:hAnsi="Calibri"/>
          <w:b/>
          <w:bCs/>
          <w:sz w:val="28"/>
          <w:szCs w:val="28"/>
        </w:rPr>
        <w:t xml:space="preserve">Professional </w:t>
      </w:r>
      <w:r w:rsidRPr="001D5BDA">
        <w:rPr>
          <w:rFonts w:ascii="Calibri" w:hAnsi="Calibri"/>
          <w:b/>
          <w:bCs/>
          <w:sz w:val="28"/>
          <w:szCs w:val="28"/>
        </w:rPr>
        <w:t>Profile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ab/>
      </w:r>
      <w:r w:rsidRPr="00931518">
        <w:rPr>
          <w:rFonts w:ascii="Calibri" w:hAnsi="Calibri"/>
          <w:b/>
          <w:bCs/>
          <w:color w:val="D9D9D9" w:themeColor="background1" w:themeShade="D9"/>
          <w:sz w:val="28"/>
          <w:szCs w:val="28"/>
        </w:rPr>
        <w:t>c</w:t>
      </w:r>
      <w:r>
        <w:rPr>
          <w:rFonts w:ascii="Calibri" w:hAnsi="Calibri"/>
          <w:b/>
          <w:bCs/>
          <w:color w:val="D9D9D9" w:themeColor="background1" w:themeShade="D9"/>
          <w:sz w:val="28"/>
          <w:szCs w:val="28"/>
        </w:rPr>
        <w:t>2</w:t>
      </w:r>
    </w:p>
    <w:p w14:paraId="4EEEF78E" w14:textId="77777777" w:rsidR="005D1D4F" w:rsidRPr="005D1D4F" w:rsidRDefault="005D1D4F" w:rsidP="005D1D4F">
      <w:pPr>
        <w:tabs>
          <w:tab w:val="right" w:pos="9900"/>
        </w:tabs>
        <w:rPr>
          <w:rFonts w:ascii="Calibri" w:hAnsi="Calibri"/>
          <w:sz w:val="20"/>
          <w:szCs w:val="20"/>
        </w:rPr>
      </w:pPr>
      <w:bookmarkStart w:id="2" w:name="_Hlk44675091"/>
      <w:bookmarkEnd w:id="0"/>
      <w:r w:rsidRPr="005D1D4F">
        <w:rPr>
          <w:rFonts w:ascii="Calibri" w:hAnsi="Calibri"/>
          <w:b/>
          <w:bCs/>
          <w:sz w:val="20"/>
          <w:szCs w:val="20"/>
        </w:rPr>
        <w:t>All-Purpose Business / Data Analyst</w:t>
      </w:r>
      <w:r w:rsidRPr="005D1D4F">
        <w:rPr>
          <w:rFonts w:ascii="Calibri" w:hAnsi="Calibri"/>
          <w:sz w:val="20"/>
          <w:szCs w:val="20"/>
        </w:rPr>
        <w:t xml:space="preserve"> </w:t>
      </w:r>
      <w:bookmarkStart w:id="3" w:name="_Hlk31625888"/>
      <w:r w:rsidRPr="005D1D4F">
        <w:rPr>
          <w:rFonts w:ascii="Calibri" w:hAnsi="Calibri"/>
          <w:sz w:val="20"/>
          <w:szCs w:val="20"/>
        </w:rPr>
        <w:t>with TWENTY years using analytical skills to solve problems.</w:t>
      </w:r>
    </w:p>
    <w:bookmarkEnd w:id="3"/>
    <w:p w14:paraId="5B02B403" w14:textId="7EC930FD" w:rsidR="00B41492" w:rsidRPr="00B41492" w:rsidRDefault="00B41492" w:rsidP="00B41492">
      <w:pPr>
        <w:pStyle w:val="ListParagraph"/>
        <w:numPr>
          <w:ilvl w:val="0"/>
          <w:numId w:val="15"/>
        </w:numPr>
        <w:tabs>
          <w:tab w:val="right" w:pos="9900"/>
        </w:tabs>
        <w:rPr>
          <w:rFonts w:ascii="Calibri" w:hAnsi="Calibri"/>
          <w:sz w:val="20"/>
          <w:szCs w:val="20"/>
        </w:rPr>
      </w:pPr>
      <w:r w:rsidRPr="00B41492">
        <w:rPr>
          <w:rFonts w:ascii="Calibri" w:hAnsi="Calibri"/>
          <w:sz w:val="20"/>
          <w:szCs w:val="20"/>
        </w:rPr>
        <w:t>G</w:t>
      </w:r>
      <w:r w:rsidR="001B51EE" w:rsidRPr="00B41492">
        <w:rPr>
          <w:rFonts w:ascii="Calibri" w:hAnsi="Calibri"/>
          <w:sz w:val="20"/>
          <w:szCs w:val="20"/>
        </w:rPr>
        <w:t xml:space="preserve">athers Requirements, </w:t>
      </w:r>
      <w:r w:rsidRPr="00B41492">
        <w:rPr>
          <w:rFonts w:ascii="Calibri" w:hAnsi="Calibri"/>
          <w:sz w:val="20"/>
          <w:szCs w:val="20"/>
        </w:rPr>
        <w:t>Document</w:t>
      </w:r>
      <w:r>
        <w:rPr>
          <w:rFonts w:ascii="Calibri" w:hAnsi="Calibri"/>
          <w:sz w:val="20"/>
          <w:szCs w:val="20"/>
        </w:rPr>
        <w:t xml:space="preserve">s </w:t>
      </w:r>
      <w:r w:rsidRPr="00B41492">
        <w:rPr>
          <w:rFonts w:ascii="Calibri" w:hAnsi="Calibri"/>
          <w:sz w:val="20"/>
          <w:szCs w:val="20"/>
        </w:rPr>
        <w:t>deliverables, Test Plans, Test Cases</w:t>
      </w:r>
      <w:r>
        <w:rPr>
          <w:rFonts w:ascii="Calibri" w:hAnsi="Calibri"/>
          <w:sz w:val="20"/>
          <w:szCs w:val="20"/>
        </w:rPr>
        <w:t xml:space="preserve"> and </w:t>
      </w:r>
      <w:r w:rsidRPr="00B41492">
        <w:rPr>
          <w:rFonts w:ascii="Calibri" w:hAnsi="Calibri"/>
          <w:sz w:val="20"/>
          <w:szCs w:val="20"/>
        </w:rPr>
        <w:t>User Stories (</w:t>
      </w:r>
      <w:r w:rsidRPr="00B41492">
        <w:rPr>
          <w:rFonts w:ascii="Calibri" w:hAnsi="Calibri"/>
          <w:b/>
          <w:bCs/>
          <w:sz w:val="20"/>
          <w:szCs w:val="20"/>
        </w:rPr>
        <w:t>SDLC, artifacts</w:t>
      </w:r>
      <w:r w:rsidRPr="00B41492">
        <w:rPr>
          <w:rFonts w:ascii="Calibri" w:hAnsi="Calibri"/>
          <w:sz w:val="20"/>
          <w:szCs w:val="20"/>
        </w:rPr>
        <w:t>).</w:t>
      </w:r>
    </w:p>
    <w:p w14:paraId="2B3C5D8E" w14:textId="1466DDB8" w:rsidR="00B41492" w:rsidRPr="00B41492" w:rsidRDefault="00B41492" w:rsidP="00FB37E5">
      <w:pPr>
        <w:pStyle w:val="ListParagraph"/>
        <w:numPr>
          <w:ilvl w:val="0"/>
          <w:numId w:val="15"/>
        </w:numPr>
        <w:tabs>
          <w:tab w:val="right" w:pos="9900"/>
        </w:tabs>
        <w:rPr>
          <w:rFonts w:ascii="Calibri" w:hAnsi="Calibri"/>
          <w:sz w:val="20"/>
          <w:szCs w:val="20"/>
        </w:rPr>
      </w:pPr>
      <w:r w:rsidRPr="00B41492">
        <w:rPr>
          <w:rFonts w:ascii="Calibri" w:hAnsi="Calibri"/>
          <w:sz w:val="20"/>
          <w:szCs w:val="20"/>
        </w:rPr>
        <w:t>Works as</w:t>
      </w:r>
      <w:r w:rsidR="001B51EE" w:rsidRPr="00B41492">
        <w:rPr>
          <w:rFonts w:ascii="Calibri" w:hAnsi="Calibri"/>
          <w:sz w:val="20"/>
          <w:szCs w:val="20"/>
        </w:rPr>
        <w:t xml:space="preserve"> </w:t>
      </w:r>
      <w:r w:rsidRPr="00B41492">
        <w:rPr>
          <w:rFonts w:ascii="Calibri" w:hAnsi="Calibri"/>
          <w:sz w:val="20"/>
          <w:szCs w:val="20"/>
        </w:rPr>
        <w:t xml:space="preserve">a </w:t>
      </w:r>
      <w:r w:rsidR="001B51EE" w:rsidRPr="00B41492">
        <w:rPr>
          <w:rFonts w:ascii="Calibri" w:hAnsi="Calibri"/>
          <w:sz w:val="20"/>
          <w:szCs w:val="20"/>
        </w:rPr>
        <w:t>Team</w:t>
      </w:r>
      <w:r w:rsidRPr="00B41492">
        <w:rPr>
          <w:rFonts w:ascii="Calibri" w:hAnsi="Calibri"/>
          <w:sz w:val="20"/>
          <w:szCs w:val="20"/>
        </w:rPr>
        <w:t xml:space="preserve"> and </w:t>
      </w:r>
      <w:r w:rsidR="001B51EE" w:rsidRPr="00B41492">
        <w:rPr>
          <w:rFonts w:ascii="Calibri" w:hAnsi="Calibri"/>
          <w:sz w:val="20"/>
          <w:szCs w:val="20"/>
        </w:rPr>
        <w:t xml:space="preserve">liaison </w:t>
      </w:r>
      <w:r w:rsidRPr="00B41492">
        <w:rPr>
          <w:rFonts w:ascii="Calibri" w:hAnsi="Calibri"/>
          <w:sz w:val="20"/>
          <w:szCs w:val="20"/>
        </w:rPr>
        <w:t xml:space="preserve">to </w:t>
      </w:r>
      <w:r>
        <w:rPr>
          <w:rFonts w:ascii="Calibri" w:hAnsi="Calibri"/>
          <w:sz w:val="20"/>
          <w:szCs w:val="20"/>
        </w:rPr>
        <w:t>c</w:t>
      </w:r>
      <w:r w:rsidRPr="00B41492">
        <w:rPr>
          <w:rFonts w:ascii="Calibri" w:hAnsi="Calibri"/>
          <w:sz w:val="20"/>
          <w:szCs w:val="20"/>
        </w:rPr>
        <w:t>ollaborate and communicate with stakeholders to develop solutions.</w:t>
      </w:r>
    </w:p>
    <w:p w14:paraId="2C0D9395" w14:textId="2E89D03E" w:rsidR="001B51EE" w:rsidRDefault="001B51EE" w:rsidP="001B51EE">
      <w:pPr>
        <w:pStyle w:val="ListParagraph"/>
        <w:numPr>
          <w:ilvl w:val="0"/>
          <w:numId w:val="15"/>
        </w:numPr>
        <w:tabs>
          <w:tab w:val="right" w:pos="990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Experienced as Business Analyst and Data Analyst</w:t>
      </w:r>
      <w:r w:rsidR="00B41492"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front-end customer-facing applications</w:t>
      </w:r>
      <w:r w:rsidR="00B41492">
        <w:rPr>
          <w:rFonts w:ascii="Calibri" w:hAnsi="Calibri"/>
          <w:sz w:val="20"/>
          <w:szCs w:val="20"/>
        </w:rPr>
        <w:t xml:space="preserve"> (15+ years).</w:t>
      </w:r>
    </w:p>
    <w:p w14:paraId="58265810" w14:textId="77777777" w:rsidR="001B51EE" w:rsidRDefault="001B51EE" w:rsidP="001B51EE">
      <w:pPr>
        <w:pStyle w:val="ListParagraph"/>
        <w:numPr>
          <w:ilvl w:val="0"/>
          <w:numId w:val="15"/>
        </w:numPr>
        <w:tabs>
          <w:tab w:val="right" w:pos="9900"/>
        </w:tabs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 xml:space="preserve">Strong </w:t>
      </w:r>
      <w:r>
        <w:rPr>
          <w:rFonts w:ascii="Calibri" w:hAnsi="Calibri"/>
          <w:sz w:val="20"/>
          <w:szCs w:val="20"/>
        </w:rPr>
        <w:t xml:space="preserve">analytical, </w:t>
      </w:r>
      <w:r w:rsidRPr="00580E28">
        <w:rPr>
          <w:rFonts w:ascii="Calibri" w:hAnsi="Calibri"/>
          <w:sz w:val="20"/>
          <w:szCs w:val="20"/>
        </w:rPr>
        <w:t>design, organization, verbal and written communications skills</w:t>
      </w:r>
      <w:r>
        <w:rPr>
          <w:rFonts w:ascii="Calibri" w:hAnsi="Calibri"/>
          <w:sz w:val="20"/>
          <w:szCs w:val="20"/>
        </w:rPr>
        <w:t>.</w:t>
      </w:r>
    </w:p>
    <w:p w14:paraId="4181ADC1" w14:textId="491A0CBC" w:rsidR="00B41492" w:rsidRPr="00B41492" w:rsidRDefault="001B51EE" w:rsidP="00462CEE">
      <w:pPr>
        <w:pStyle w:val="ListParagraph"/>
        <w:numPr>
          <w:ilvl w:val="0"/>
          <w:numId w:val="15"/>
        </w:numPr>
        <w:tabs>
          <w:tab w:val="right" w:pos="9900"/>
        </w:tabs>
        <w:rPr>
          <w:rFonts w:ascii="Calibri" w:hAnsi="Calibri"/>
          <w:sz w:val="20"/>
          <w:szCs w:val="20"/>
        </w:rPr>
      </w:pPr>
      <w:r w:rsidRPr="00B41492">
        <w:rPr>
          <w:rFonts w:ascii="Calibri" w:hAnsi="Calibri"/>
          <w:sz w:val="20"/>
          <w:szCs w:val="20"/>
        </w:rPr>
        <w:t>Creativ</w:t>
      </w:r>
      <w:r w:rsidR="00B41492">
        <w:rPr>
          <w:rFonts w:ascii="Calibri" w:hAnsi="Calibri"/>
          <w:sz w:val="20"/>
          <w:szCs w:val="20"/>
        </w:rPr>
        <w:t xml:space="preserve">ely solves </w:t>
      </w:r>
      <w:r w:rsidR="00B41492" w:rsidRPr="00B41492">
        <w:rPr>
          <w:rFonts w:ascii="Calibri" w:hAnsi="Calibri"/>
          <w:sz w:val="20"/>
          <w:szCs w:val="20"/>
        </w:rPr>
        <w:t>problems and find</w:t>
      </w:r>
      <w:r w:rsidR="00B41492">
        <w:rPr>
          <w:rFonts w:ascii="Calibri" w:hAnsi="Calibri"/>
          <w:sz w:val="20"/>
          <w:szCs w:val="20"/>
        </w:rPr>
        <w:t>s</w:t>
      </w:r>
      <w:r w:rsidR="00B41492" w:rsidRPr="00B41492">
        <w:rPr>
          <w:rFonts w:ascii="Calibri" w:hAnsi="Calibri"/>
          <w:sz w:val="20"/>
          <w:szCs w:val="20"/>
        </w:rPr>
        <w:t xml:space="preserve"> solutions; Identifies, tracks and resolves bugs and defects (</w:t>
      </w:r>
      <w:r w:rsidR="00B41492" w:rsidRPr="00B41492">
        <w:rPr>
          <w:rFonts w:ascii="Calibri" w:hAnsi="Calibri"/>
          <w:b/>
          <w:bCs/>
          <w:sz w:val="20"/>
          <w:szCs w:val="20"/>
        </w:rPr>
        <w:t>UAT, TFS</w:t>
      </w:r>
      <w:r w:rsidR="00B41492" w:rsidRPr="00B41492">
        <w:rPr>
          <w:rFonts w:ascii="Calibri" w:hAnsi="Calibri"/>
          <w:sz w:val="20"/>
          <w:szCs w:val="20"/>
        </w:rPr>
        <w:t>).</w:t>
      </w:r>
    </w:p>
    <w:p w14:paraId="7CF902E2" w14:textId="35FDC6A0" w:rsidR="00B41492" w:rsidRPr="00FA4BD5" w:rsidRDefault="00B41492" w:rsidP="00B41492">
      <w:pPr>
        <w:pStyle w:val="ListParagraph"/>
        <w:numPr>
          <w:ilvl w:val="0"/>
          <w:numId w:val="15"/>
        </w:numPr>
        <w:tabs>
          <w:tab w:val="right" w:pos="990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Experienced in </w:t>
      </w:r>
      <w:r w:rsidRPr="00FA4BD5">
        <w:rPr>
          <w:rFonts w:ascii="Calibri" w:hAnsi="Calibri"/>
          <w:sz w:val="20"/>
          <w:szCs w:val="20"/>
        </w:rPr>
        <w:t>Microsoft Office</w:t>
      </w:r>
      <w:r>
        <w:rPr>
          <w:rFonts w:ascii="Calibri" w:hAnsi="Calibri"/>
          <w:sz w:val="20"/>
          <w:szCs w:val="20"/>
        </w:rPr>
        <w:t xml:space="preserve"> for documentation and </w:t>
      </w:r>
      <w:r w:rsidRPr="00FA4BD5">
        <w:rPr>
          <w:rFonts w:ascii="Calibri" w:hAnsi="Calibri"/>
          <w:sz w:val="20"/>
          <w:szCs w:val="20"/>
        </w:rPr>
        <w:t>data visualization (</w:t>
      </w:r>
      <w:r w:rsidRPr="002B0025">
        <w:rPr>
          <w:rFonts w:ascii="Calibri" w:hAnsi="Calibri"/>
          <w:b/>
          <w:bCs/>
          <w:sz w:val="20"/>
          <w:szCs w:val="20"/>
        </w:rPr>
        <w:t>Word, Excel, Access</w:t>
      </w:r>
      <w:r>
        <w:rPr>
          <w:rFonts w:ascii="Calibri" w:hAnsi="Calibri"/>
          <w:b/>
          <w:bCs/>
          <w:sz w:val="20"/>
          <w:szCs w:val="20"/>
        </w:rPr>
        <w:t xml:space="preserve">. </w:t>
      </w:r>
      <w:r w:rsidRPr="002B0025">
        <w:rPr>
          <w:rFonts w:ascii="Calibri" w:hAnsi="Calibri"/>
          <w:b/>
          <w:bCs/>
          <w:sz w:val="20"/>
          <w:szCs w:val="20"/>
        </w:rPr>
        <w:t>PowerPoint</w:t>
      </w:r>
      <w:r w:rsidRPr="00FA4BD5">
        <w:rPr>
          <w:rFonts w:ascii="Calibri" w:hAnsi="Calibri"/>
          <w:sz w:val="20"/>
          <w:szCs w:val="20"/>
        </w:rPr>
        <w:t>).</w:t>
      </w:r>
    </w:p>
    <w:p w14:paraId="6BDA9511" w14:textId="66B1B359" w:rsidR="001B51EE" w:rsidRDefault="001B51EE" w:rsidP="001B51EE">
      <w:pPr>
        <w:pStyle w:val="ListParagraph"/>
        <w:numPr>
          <w:ilvl w:val="0"/>
          <w:numId w:val="15"/>
        </w:numPr>
        <w:tabs>
          <w:tab w:val="right" w:pos="9900"/>
        </w:tabs>
        <w:rPr>
          <w:rFonts w:ascii="Calibri" w:hAnsi="Calibri"/>
          <w:sz w:val="20"/>
          <w:szCs w:val="20"/>
        </w:rPr>
      </w:pPr>
      <w:r w:rsidRPr="00FA4BD5">
        <w:rPr>
          <w:rFonts w:ascii="Calibri" w:hAnsi="Calibri"/>
          <w:sz w:val="20"/>
          <w:szCs w:val="20"/>
        </w:rPr>
        <w:t>Ability to learn new systems, software and programming languages</w:t>
      </w:r>
      <w:r>
        <w:rPr>
          <w:rFonts w:ascii="Calibri" w:hAnsi="Calibri"/>
          <w:sz w:val="20"/>
          <w:szCs w:val="20"/>
        </w:rPr>
        <w:t>.</w:t>
      </w:r>
    </w:p>
    <w:p w14:paraId="118F61A7" w14:textId="5C5FE1D6" w:rsidR="001B51EE" w:rsidRDefault="001B51EE" w:rsidP="001B51EE">
      <w:pPr>
        <w:pStyle w:val="ListParagraph"/>
        <w:numPr>
          <w:ilvl w:val="0"/>
          <w:numId w:val="15"/>
        </w:numPr>
        <w:tabs>
          <w:tab w:val="right" w:pos="990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Works with Agile Methodology (</w:t>
      </w:r>
      <w:r>
        <w:rPr>
          <w:rFonts w:ascii="Calibri" w:hAnsi="Calibri"/>
          <w:b/>
          <w:bCs/>
          <w:sz w:val="20"/>
          <w:szCs w:val="20"/>
        </w:rPr>
        <w:t xml:space="preserve">Scrum, </w:t>
      </w:r>
      <w:r w:rsidRPr="00BE1E52">
        <w:rPr>
          <w:rFonts w:ascii="Calibri" w:hAnsi="Calibri"/>
          <w:b/>
          <w:bCs/>
          <w:sz w:val="20"/>
          <w:szCs w:val="20"/>
        </w:rPr>
        <w:t>Sprint, JAD</w:t>
      </w:r>
      <w:r>
        <w:rPr>
          <w:rFonts w:ascii="Calibri" w:hAnsi="Calibri"/>
          <w:sz w:val="20"/>
          <w:szCs w:val="20"/>
        </w:rPr>
        <w:t>)</w:t>
      </w:r>
      <w:r w:rsidR="00063497">
        <w:rPr>
          <w:rFonts w:ascii="Calibri" w:hAnsi="Calibri"/>
          <w:sz w:val="20"/>
          <w:szCs w:val="20"/>
        </w:rPr>
        <w:t xml:space="preserve"> and Waterfall Methodology. </w:t>
      </w:r>
    </w:p>
    <w:p w14:paraId="4EB6DB86" w14:textId="77777777" w:rsidR="001B51EE" w:rsidRPr="00FA4BD5" w:rsidRDefault="001B51EE" w:rsidP="001B51EE">
      <w:pPr>
        <w:pStyle w:val="ListParagraph"/>
        <w:numPr>
          <w:ilvl w:val="0"/>
          <w:numId w:val="15"/>
        </w:numPr>
        <w:tabs>
          <w:tab w:val="right" w:pos="990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Other Skills: </w:t>
      </w:r>
      <w:r w:rsidRPr="00580E28">
        <w:rPr>
          <w:rFonts w:ascii="Calibri" w:hAnsi="Calibri"/>
          <w:b/>
          <w:bCs/>
          <w:sz w:val="20"/>
          <w:szCs w:val="20"/>
        </w:rPr>
        <w:t>ETL, SQL,</w:t>
      </w:r>
      <w:r w:rsidRPr="00580E28">
        <w:rPr>
          <w:rFonts w:ascii="Calibri" w:hAnsi="Calibri"/>
          <w:sz w:val="20"/>
          <w:szCs w:val="20"/>
        </w:rPr>
        <w:t xml:space="preserve"> </w:t>
      </w:r>
      <w:r w:rsidRPr="00580E28">
        <w:rPr>
          <w:rFonts w:ascii="Calibri" w:hAnsi="Calibri"/>
          <w:b/>
          <w:bCs/>
          <w:sz w:val="20"/>
          <w:szCs w:val="20"/>
        </w:rPr>
        <w:t>VBA, SSMS, SSRS, SSIS, KPI.</w:t>
      </w:r>
    </w:p>
    <w:bookmarkEnd w:id="1"/>
    <w:bookmarkEnd w:id="2"/>
    <w:p w14:paraId="67244488" w14:textId="3E3256F5" w:rsidR="003C5C98" w:rsidRPr="0082296F" w:rsidRDefault="003C5C98" w:rsidP="0082296F">
      <w:pPr>
        <w:pBdr>
          <w:bottom w:val="single" w:sz="12" w:space="1" w:color="auto"/>
        </w:pBdr>
        <w:tabs>
          <w:tab w:val="right" w:pos="9900"/>
        </w:tabs>
        <w:outlineLvl w:val="0"/>
        <w:rPr>
          <w:rFonts w:ascii="Calibri" w:hAnsi="Calibri"/>
          <w:b/>
          <w:bCs/>
          <w:sz w:val="28"/>
          <w:szCs w:val="28"/>
        </w:rPr>
      </w:pPr>
      <w:r w:rsidRPr="0082296F">
        <w:rPr>
          <w:rFonts w:ascii="Calibri" w:hAnsi="Calibri"/>
          <w:b/>
          <w:bCs/>
          <w:sz w:val="28"/>
          <w:szCs w:val="28"/>
        </w:rPr>
        <w:t>Professional Experience</w:t>
      </w:r>
    </w:p>
    <w:p w14:paraId="59052DEB" w14:textId="6A462104" w:rsidR="00882A2C" w:rsidRPr="00580E28" w:rsidRDefault="005D5C94" w:rsidP="005E09AC">
      <w:pPr>
        <w:tabs>
          <w:tab w:val="right" w:pos="9900"/>
        </w:tabs>
        <w:rPr>
          <w:rFonts w:ascii="Calibri" w:hAnsi="Calibri"/>
          <w:sz w:val="20"/>
          <w:szCs w:val="20"/>
        </w:rPr>
      </w:pPr>
      <w:bookmarkStart w:id="4" w:name="_Hlk530821517"/>
      <w:r w:rsidRPr="00580E28">
        <w:rPr>
          <w:rFonts w:ascii="Calibri" w:hAnsi="Calibri"/>
          <w:b/>
          <w:bCs/>
        </w:rPr>
        <w:t>Multiple Clients</w:t>
      </w:r>
      <w:r w:rsidR="00882A2C" w:rsidRPr="00580E28">
        <w:rPr>
          <w:rFonts w:ascii="Calibri" w:hAnsi="Calibri"/>
        </w:rPr>
        <w:t xml:space="preserve">, </w:t>
      </w:r>
      <w:r w:rsidR="007731F8">
        <w:rPr>
          <w:rFonts w:ascii="Calibri" w:hAnsi="Calibri"/>
        </w:rPr>
        <w:t>Freelancer</w:t>
      </w:r>
      <w:r w:rsidR="00CA5F6C" w:rsidRPr="00CA5F6C">
        <w:rPr>
          <w:rFonts w:ascii="Calibri" w:hAnsi="Calibri"/>
        </w:rPr>
        <w:t xml:space="preserve"> – Multiple Roles</w:t>
      </w:r>
      <w:r w:rsidR="00882A2C" w:rsidRPr="00580E28">
        <w:rPr>
          <w:rFonts w:ascii="Calibri" w:hAnsi="Calibri"/>
        </w:rPr>
        <w:t>,</w:t>
      </w:r>
      <w:r w:rsidR="00882A2C" w:rsidRPr="00580E28">
        <w:rPr>
          <w:rFonts w:ascii="Calibri" w:hAnsi="Calibri"/>
          <w:b/>
          <w:bCs/>
        </w:rPr>
        <w:t xml:space="preserve"> Louisville, KY</w:t>
      </w:r>
      <w:r w:rsidR="00882A2C" w:rsidRPr="00580E28">
        <w:rPr>
          <w:rFonts w:ascii="Calibri" w:hAnsi="Calibri"/>
          <w:b/>
          <w:bCs/>
        </w:rPr>
        <w:tab/>
        <w:t>1</w:t>
      </w:r>
      <w:r w:rsidR="00A176C0" w:rsidRPr="00580E28">
        <w:rPr>
          <w:rFonts w:ascii="Calibri" w:hAnsi="Calibri"/>
          <w:b/>
          <w:bCs/>
        </w:rPr>
        <w:t>0</w:t>
      </w:r>
      <w:r w:rsidR="00882A2C" w:rsidRPr="00580E28">
        <w:rPr>
          <w:rFonts w:ascii="Calibri" w:hAnsi="Calibri"/>
          <w:b/>
          <w:bCs/>
        </w:rPr>
        <w:t xml:space="preserve">/2017 to </w:t>
      </w:r>
      <w:r w:rsidR="007731F8">
        <w:rPr>
          <w:rFonts w:ascii="Calibri" w:hAnsi="Calibri"/>
          <w:b/>
          <w:bCs/>
        </w:rPr>
        <w:t>06/2020</w:t>
      </w:r>
    </w:p>
    <w:p w14:paraId="0A4C3BDA" w14:textId="77777777" w:rsidR="00CA5F6C" w:rsidRPr="008B6C72" w:rsidRDefault="00CA5F6C" w:rsidP="00CA5F6C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bookmarkStart w:id="5" w:name="_Hlk42552736"/>
      <w:bookmarkEnd w:id="4"/>
      <w:r w:rsidRPr="007731F8">
        <w:rPr>
          <w:rFonts w:ascii="Calibri" w:hAnsi="Calibri"/>
          <w:b/>
          <w:bCs/>
          <w:sz w:val="20"/>
          <w:szCs w:val="20"/>
        </w:rPr>
        <w:t>Business Analyst</w:t>
      </w:r>
      <w:r w:rsidRPr="007731F8">
        <w:rPr>
          <w:rFonts w:ascii="Calibri" w:hAnsi="Calibri"/>
          <w:sz w:val="20"/>
          <w:szCs w:val="20"/>
        </w:rPr>
        <w:t xml:space="preserve"> (National Supply Network</w:t>
      </w:r>
      <w:bookmarkStart w:id="6" w:name="_Hlk42552980"/>
      <w:r>
        <w:rPr>
          <w:rFonts w:ascii="Calibri" w:hAnsi="Calibri"/>
          <w:sz w:val="20"/>
          <w:szCs w:val="20"/>
        </w:rPr>
        <w:t xml:space="preserve">, </w:t>
      </w:r>
      <w:r w:rsidRPr="003B5A5C">
        <w:rPr>
          <w:rFonts w:ascii="Calibri" w:hAnsi="Calibri"/>
          <w:b/>
          <w:bCs/>
          <w:sz w:val="20"/>
          <w:szCs w:val="20"/>
        </w:rPr>
        <w:t>05/2017 to 12/2017</w:t>
      </w:r>
      <w:bookmarkEnd w:id="6"/>
      <w:r w:rsidRPr="007731F8">
        <w:rPr>
          <w:rFonts w:ascii="Calibri" w:hAnsi="Calibri"/>
          <w:sz w:val="20"/>
          <w:szCs w:val="20"/>
        </w:rPr>
        <w:t>)</w:t>
      </w:r>
      <w:r w:rsidRPr="006666ED">
        <w:rPr>
          <w:rFonts w:ascii="Calibri" w:hAnsi="Calibri"/>
          <w:sz w:val="20"/>
          <w:szCs w:val="20"/>
        </w:rPr>
        <w:t xml:space="preserve"> Created a Contact Management System (CMS); Created </w:t>
      </w:r>
      <w:r w:rsidRPr="007731F8">
        <w:rPr>
          <w:rFonts w:ascii="Calibri" w:hAnsi="Calibri"/>
          <w:sz w:val="20"/>
          <w:szCs w:val="20"/>
        </w:rPr>
        <w:t>Smart Search</w:t>
      </w:r>
      <w:r w:rsidRPr="006666ED">
        <w:rPr>
          <w:rFonts w:ascii="Calibri" w:hAnsi="Calibri"/>
          <w:sz w:val="20"/>
          <w:szCs w:val="20"/>
        </w:rPr>
        <w:t xml:space="preserve"> to locate customer records, reduce errors and improve efficiency.</w:t>
      </w:r>
      <w:r w:rsidRPr="007731F8">
        <w:rPr>
          <w:rFonts w:ascii="Calibri" w:hAnsi="Calibri"/>
          <w:sz w:val="20"/>
          <w:szCs w:val="20"/>
        </w:rPr>
        <w:t xml:space="preserve"> (</w:t>
      </w:r>
      <w:r w:rsidRPr="00470383">
        <w:rPr>
          <w:rFonts w:ascii="Calibri" w:hAnsi="Calibri"/>
          <w:b/>
          <w:bCs/>
          <w:sz w:val="20"/>
          <w:szCs w:val="20"/>
        </w:rPr>
        <w:t>Access, VBA, SQL</w:t>
      </w:r>
      <w:r w:rsidRPr="007731F8">
        <w:rPr>
          <w:rFonts w:ascii="Calibri" w:hAnsi="Calibri"/>
          <w:sz w:val="20"/>
          <w:szCs w:val="20"/>
        </w:rPr>
        <w:t>).</w:t>
      </w:r>
    </w:p>
    <w:p w14:paraId="681C1CAC" w14:textId="168A7278" w:rsidR="00CA5F6C" w:rsidRPr="006666ED" w:rsidRDefault="00CA5F6C" w:rsidP="00CA5F6C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7731F8">
        <w:rPr>
          <w:rFonts w:ascii="Calibri" w:hAnsi="Calibri"/>
          <w:b/>
          <w:bCs/>
          <w:sz w:val="20"/>
          <w:szCs w:val="20"/>
        </w:rPr>
        <w:t>Business Analyst</w:t>
      </w:r>
      <w:r w:rsidRPr="007731F8">
        <w:rPr>
          <w:rFonts w:ascii="Calibri" w:hAnsi="Calibri"/>
          <w:sz w:val="20"/>
          <w:szCs w:val="20"/>
        </w:rPr>
        <w:t xml:space="preserve"> (</w:t>
      </w:r>
      <w:r w:rsidR="000378BD">
        <w:rPr>
          <w:rFonts w:ascii="Calibri" w:hAnsi="Calibri"/>
          <w:sz w:val="20"/>
          <w:szCs w:val="20"/>
        </w:rPr>
        <w:t>American</w:t>
      </w:r>
      <w:r w:rsidRPr="007731F8">
        <w:rPr>
          <w:rFonts w:ascii="Calibri" w:hAnsi="Calibri"/>
          <w:sz w:val="20"/>
          <w:szCs w:val="20"/>
        </w:rPr>
        <w:t xml:space="preserve"> Airlines, </w:t>
      </w:r>
      <w:r w:rsidRPr="003B5A5C">
        <w:rPr>
          <w:rFonts w:ascii="Calibri" w:hAnsi="Calibri"/>
          <w:b/>
          <w:bCs/>
          <w:sz w:val="20"/>
          <w:szCs w:val="20"/>
        </w:rPr>
        <w:t>11/2017 to 03/2020</w:t>
      </w:r>
      <w:r w:rsidRPr="007731F8">
        <w:rPr>
          <w:rFonts w:ascii="Calibri" w:hAnsi="Calibri"/>
          <w:sz w:val="20"/>
          <w:szCs w:val="20"/>
        </w:rPr>
        <w:t>)</w:t>
      </w:r>
      <w:r w:rsidRPr="006666ED">
        <w:rPr>
          <w:rFonts w:ascii="Calibri" w:hAnsi="Calibri"/>
          <w:sz w:val="20"/>
          <w:szCs w:val="20"/>
        </w:rPr>
        <w:t xml:space="preserve"> Identified failure points in airport operations to improve effectiveness. </w:t>
      </w:r>
      <w:r w:rsidRPr="007731F8">
        <w:rPr>
          <w:rFonts w:ascii="Calibri" w:hAnsi="Calibri"/>
          <w:sz w:val="20"/>
          <w:szCs w:val="20"/>
        </w:rPr>
        <w:t xml:space="preserve">Extracted and imported </w:t>
      </w:r>
      <w:r w:rsidRPr="006666ED">
        <w:rPr>
          <w:rFonts w:ascii="Calibri" w:hAnsi="Calibri"/>
          <w:sz w:val="20"/>
          <w:szCs w:val="20"/>
        </w:rPr>
        <w:t xml:space="preserve">customer data into Access Tables. </w:t>
      </w:r>
      <w:r w:rsidRPr="007731F8">
        <w:rPr>
          <w:rFonts w:ascii="Calibri" w:hAnsi="Calibri"/>
          <w:sz w:val="20"/>
          <w:szCs w:val="20"/>
        </w:rPr>
        <w:t>(</w:t>
      </w:r>
      <w:r w:rsidRPr="00470383">
        <w:rPr>
          <w:rFonts w:ascii="Calibri" w:hAnsi="Calibri"/>
          <w:b/>
          <w:bCs/>
          <w:sz w:val="20"/>
          <w:szCs w:val="20"/>
        </w:rPr>
        <w:t>Access, Excel, SQL</w:t>
      </w:r>
      <w:r w:rsidRPr="007731F8">
        <w:rPr>
          <w:rFonts w:ascii="Calibri" w:hAnsi="Calibri"/>
          <w:sz w:val="20"/>
          <w:szCs w:val="20"/>
        </w:rPr>
        <w:t>).</w:t>
      </w:r>
    </w:p>
    <w:p w14:paraId="4B2DD131" w14:textId="77777777" w:rsidR="00CC6D00" w:rsidRPr="00A21259" w:rsidRDefault="00CC6D00" w:rsidP="00CC6D00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bookmarkStart w:id="7" w:name="_Hlk44674372"/>
      <w:r w:rsidRPr="00A21259">
        <w:rPr>
          <w:rFonts w:ascii="Calibri" w:hAnsi="Calibri"/>
          <w:b/>
          <w:bCs/>
          <w:sz w:val="20"/>
          <w:szCs w:val="20"/>
        </w:rPr>
        <w:t>Algebra Tutor</w:t>
      </w:r>
      <w:r w:rsidRPr="00A21259">
        <w:rPr>
          <w:rFonts w:ascii="Calibri" w:hAnsi="Calibri"/>
          <w:sz w:val="20"/>
          <w:szCs w:val="20"/>
        </w:rPr>
        <w:t xml:space="preserve"> (private</w:t>
      </w:r>
      <w:bookmarkStart w:id="8" w:name="_Hlk42553330"/>
      <w:r w:rsidRPr="00A21259">
        <w:rPr>
          <w:rFonts w:ascii="Calibri" w:hAnsi="Calibri"/>
          <w:sz w:val="20"/>
          <w:szCs w:val="20"/>
        </w:rPr>
        <w:t>, 02/2020 to 06/2020</w:t>
      </w:r>
      <w:bookmarkEnd w:id="8"/>
      <w:r w:rsidRPr="00A21259">
        <w:rPr>
          <w:rFonts w:ascii="Calibri" w:hAnsi="Calibri"/>
          <w:sz w:val="20"/>
          <w:szCs w:val="20"/>
        </w:rPr>
        <w:t xml:space="preserve">) Tutored a college </w:t>
      </w:r>
      <w:r>
        <w:rPr>
          <w:rFonts w:ascii="Calibri" w:hAnsi="Calibri"/>
          <w:sz w:val="20"/>
          <w:szCs w:val="20"/>
        </w:rPr>
        <w:t xml:space="preserve">nursing </w:t>
      </w:r>
      <w:r w:rsidRPr="00A21259">
        <w:rPr>
          <w:rFonts w:ascii="Calibri" w:hAnsi="Calibri"/>
          <w:sz w:val="20"/>
          <w:szCs w:val="20"/>
        </w:rPr>
        <w:t>student in algebra</w:t>
      </w:r>
      <w:r>
        <w:rPr>
          <w:rFonts w:ascii="Calibri" w:hAnsi="Calibri"/>
          <w:sz w:val="20"/>
          <w:szCs w:val="20"/>
        </w:rPr>
        <w:t xml:space="preserve">, including </w:t>
      </w:r>
      <w:r w:rsidRPr="00A21259">
        <w:rPr>
          <w:rFonts w:ascii="Calibri" w:hAnsi="Calibri"/>
          <w:sz w:val="20"/>
          <w:szCs w:val="20"/>
        </w:rPr>
        <w:t>68 hours via Zoom due to COVID. Student received a B on her final exam.</w:t>
      </w:r>
    </w:p>
    <w:bookmarkEnd w:id="5"/>
    <w:bookmarkEnd w:id="7"/>
    <w:p w14:paraId="4C57AA4E" w14:textId="2912288C" w:rsidR="003C5C98" w:rsidRPr="00580E28" w:rsidRDefault="00E77878" w:rsidP="00972319">
      <w:pPr>
        <w:pBdr>
          <w:top w:val="single" w:sz="4" w:space="1" w:color="auto"/>
        </w:pBdr>
        <w:tabs>
          <w:tab w:val="right" w:pos="9900"/>
        </w:tabs>
        <w:rPr>
          <w:rFonts w:ascii="Calibri" w:hAnsi="Calibri"/>
          <w:b/>
          <w:bCs/>
        </w:rPr>
      </w:pPr>
      <w:r w:rsidRPr="00580E28">
        <w:rPr>
          <w:rFonts w:ascii="Calibri" w:hAnsi="Calibri"/>
          <w:b/>
          <w:bCs/>
        </w:rPr>
        <w:t>Ryder Integrated Logistics</w:t>
      </w:r>
      <w:r w:rsidR="003C5C98" w:rsidRPr="00580E28">
        <w:rPr>
          <w:rFonts w:ascii="Calibri" w:hAnsi="Calibri"/>
        </w:rPr>
        <w:t xml:space="preserve">, </w:t>
      </w:r>
      <w:r w:rsidR="003C5C98" w:rsidRPr="00580E28">
        <w:rPr>
          <w:rFonts w:ascii="Calibri" w:hAnsi="Calibri"/>
          <w:bCs/>
        </w:rPr>
        <w:t>Business Analyst</w:t>
      </w:r>
      <w:r w:rsidR="003C5C98" w:rsidRPr="00580E28">
        <w:rPr>
          <w:rFonts w:ascii="Calibri" w:hAnsi="Calibri"/>
          <w:b/>
          <w:bCs/>
        </w:rPr>
        <w:t>, Georgetown, KY</w:t>
      </w:r>
      <w:r w:rsidR="003C5C98" w:rsidRPr="00580E28">
        <w:rPr>
          <w:rFonts w:ascii="Calibri" w:hAnsi="Calibri"/>
          <w:b/>
          <w:bCs/>
        </w:rPr>
        <w:tab/>
        <w:t>02/2015 to 06/2015</w:t>
      </w:r>
    </w:p>
    <w:p w14:paraId="2FCBB4D8" w14:textId="7D4E8862" w:rsidR="00D76098" w:rsidRPr="00580E28" w:rsidRDefault="0063137D" w:rsidP="00FD208F">
      <w:pPr>
        <w:tabs>
          <w:tab w:val="right" w:pos="9900"/>
        </w:tabs>
        <w:ind w:left="270"/>
        <w:rPr>
          <w:rFonts w:ascii="Calibri" w:hAnsi="Calibri"/>
          <w:sz w:val="20"/>
          <w:szCs w:val="20"/>
        </w:rPr>
      </w:pPr>
      <w:bookmarkStart w:id="9" w:name="_Hlk21558230"/>
      <w:r w:rsidRPr="00580E28">
        <w:rPr>
          <w:rFonts w:ascii="Calibri" w:hAnsi="Calibri"/>
          <w:sz w:val="20"/>
          <w:szCs w:val="20"/>
        </w:rPr>
        <w:t>Improved management decisions at Toyota by creating dashboard of driver schedules, driving history, route data and other KPIs for inbound transportation to Toyota Manufacturing (</w:t>
      </w:r>
      <w:r w:rsidRPr="00580E28">
        <w:rPr>
          <w:rFonts w:ascii="Calibri" w:hAnsi="Calibri"/>
          <w:b/>
          <w:bCs/>
          <w:sz w:val="20"/>
          <w:szCs w:val="20"/>
        </w:rPr>
        <w:t xml:space="preserve">SQL, VBA, SSMS, </w:t>
      </w:r>
      <w:r w:rsidR="006C7395" w:rsidRPr="00580E28">
        <w:rPr>
          <w:rFonts w:ascii="Calibri" w:hAnsi="Calibri"/>
          <w:b/>
          <w:bCs/>
          <w:sz w:val="20"/>
          <w:szCs w:val="20"/>
        </w:rPr>
        <w:t xml:space="preserve">SSRS, SSIS, </w:t>
      </w:r>
      <w:r w:rsidRPr="00580E28">
        <w:rPr>
          <w:rFonts w:ascii="Calibri" w:hAnsi="Calibri"/>
          <w:b/>
          <w:bCs/>
          <w:sz w:val="20"/>
          <w:szCs w:val="20"/>
        </w:rPr>
        <w:t>ADO, DAO</w:t>
      </w:r>
      <w:r w:rsidR="005E09AC" w:rsidRPr="00580E28">
        <w:rPr>
          <w:rFonts w:ascii="Calibri" w:hAnsi="Calibri"/>
          <w:b/>
          <w:bCs/>
          <w:sz w:val="20"/>
          <w:szCs w:val="20"/>
        </w:rPr>
        <w:t>, ETL</w:t>
      </w:r>
      <w:r w:rsidRPr="00580E28">
        <w:rPr>
          <w:rFonts w:ascii="Calibri" w:hAnsi="Calibri"/>
          <w:b/>
          <w:bCs/>
          <w:sz w:val="20"/>
          <w:szCs w:val="20"/>
        </w:rPr>
        <w:t>)</w:t>
      </w:r>
      <w:r w:rsidR="00D76098" w:rsidRPr="00580E28">
        <w:rPr>
          <w:rFonts w:ascii="Calibri" w:hAnsi="Calibri"/>
          <w:sz w:val="20"/>
          <w:szCs w:val="20"/>
        </w:rPr>
        <w:t>.</w:t>
      </w:r>
      <w:r w:rsidRPr="00580E28">
        <w:rPr>
          <w:rFonts w:ascii="Calibri" w:hAnsi="Calibri"/>
          <w:sz w:val="20"/>
          <w:szCs w:val="20"/>
        </w:rPr>
        <w:t xml:space="preserve"> Contract Position via </w:t>
      </w:r>
      <w:r w:rsidRPr="00580E28">
        <w:rPr>
          <w:rFonts w:ascii="Calibri" w:hAnsi="Calibri"/>
          <w:b/>
          <w:bCs/>
          <w:sz w:val="20"/>
          <w:szCs w:val="20"/>
        </w:rPr>
        <w:t>SGS</w:t>
      </w:r>
      <w:r w:rsidRPr="00580E28">
        <w:rPr>
          <w:rFonts w:ascii="Calibri" w:hAnsi="Calibri"/>
          <w:sz w:val="20"/>
          <w:szCs w:val="20"/>
        </w:rPr>
        <w:t xml:space="preserve"> (</w:t>
      </w:r>
      <w:r w:rsidRPr="00580E28">
        <w:rPr>
          <w:rFonts w:ascii="Calibri" w:hAnsi="Calibri"/>
          <w:b/>
          <w:bCs/>
          <w:sz w:val="20"/>
          <w:szCs w:val="20"/>
        </w:rPr>
        <w:t>Software Galaxy Systems</w:t>
      </w:r>
      <w:r w:rsidRPr="00580E28">
        <w:rPr>
          <w:rFonts w:ascii="Calibri" w:hAnsi="Calibri"/>
          <w:sz w:val="20"/>
          <w:szCs w:val="20"/>
        </w:rPr>
        <w:t>).</w:t>
      </w:r>
    </w:p>
    <w:bookmarkEnd w:id="9"/>
    <w:p w14:paraId="1568DC30" w14:textId="6551C2A9" w:rsidR="003C5C98" w:rsidRPr="00580E28" w:rsidRDefault="003C5C98" w:rsidP="00D76098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 xml:space="preserve">Decreased Costs by tracking driver speed, fuel usage, excessive idling and On-Time history. </w:t>
      </w:r>
    </w:p>
    <w:p w14:paraId="72D3E0DF" w14:textId="34CCF41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Developed Dashboards, Score Cards and Reports</w:t>
      </w:r>
      <w:r w:rsidR="00B036E9" w:rsidRPr="00580E28">
        <w:rPr>
          <w:rFonts w:ascii="Calibri" w:hAnsi="Calibri"/>
          <w:sz w:val="20"/>
          <w:szCs w:val="20"/>
        </w:rPr>
        <w:t xml:space="preserve"> to monitor driver performance using SQL Services. </w:t>
      </w:r>
    </w:p>
    <w:p w14:paraId="562B598F" w14:textId="77777777" w:rsidR="00D76098" w:rsidRPr="00580E28" w:rsidRDefault="003C5C98" w:rsidP="00D76098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Created automated system to import, analyze, validate and export performance data</w:t>
      </w:r>
      <w:r w:rsidR="00B036E9" w:rsidRPr="00580E28">
        <w:rPr>
          <w:rFonts w:ascii="Calibri" w:hAnsi="Calibri"/>
          <w:sz w:val="20"/>
          <w:szCs w:val="20"/>
        </w:rPr>
        <w:t xml:space="preserve"> from external systems</w:t>
      </w:r>
      <w:r w:rsidR="00D76098" w:rsidRPr="00580E28">
        <w:rPr>
          <w:rFonts w:ascii="Calibri" w:hAnsi="Calibri"/>
          <w:sz w:val="20"/>
          <w:szCs w:val="20"/>
        </w:rPr>
        <w:t>.</w:t>
      </w:r>
    </w:p>
    <w:p w14:paraId="108C7164" w14:textId="557FF96B" w:rsidR="003C5C98" w:rsidRPr="00580E28" w:rsidRDefault="006D4ACE" w:rsidP="00972319">
      <w:pPr>
        <w:pBdr>
          <w:top w:val="single" w:sz="4" w:space="1" w:color="auto"/>
        </w:pBdr>
        <w:tabs>
          <w:tab w:val="right" w:pos="9900"/>
        </w:tabs>
        <w:rPr>
          <w:rFonts w:ascii="Calibri" w:hAnsi="Calibri"/>
          <w:b/>
          <w:bCs/>
        </w:rPr>
      </w:pPr>
      <w:r w:rsidRPr="00580E28">
        <w:rPr>
          <w:rFonts w:ascii="Calibri" w:hAnsi="Calibri"/>
          <w:b/>
          <w:bCs/>
        </w:rPr>
        <w:t>Department of Defense</w:t>
      </w:r>
      <w:r w:rsidR="006C7395" w:rsidRPr="00580E28">
        <w:rPr>
          <w:rFonts w:ascii="Calibri" w:hAnsi="Calibri"/>
          <w:b/>
          <w:bCs/>
        </w:rPr>
        <w:t xml:space="preserve"> (SSB)</w:t>
      </w:r>
      <w:r w:rsidR="003C5C98" w:rsidRPr="00580E28">
        <w:rPr>
          <w:rFonts w:ascii="Calibri" w:hAnsi="Calibri"/>
        </w:rPr>
        <w:t xml:space="preserve">, </w:t>
      </w:r>
      <w:r w:rsidR="003C5C98" w:rsidRPr="00580E28">
        <w:rPr>
          <w:rFonts w:ascii="Calibri" w:hAnsi="Calibri"/>
          <w:bCs/>
        </w:rPr>
        <w:t>Business Analyst</w:t>
      </w:r>
      <w:r w:rsidR="003C5C98" w:rsidRPr="00580E28">
        <w:rPr>
          <w:rFonts w:ascii="Calibri" w:hAnsi="Calibri"/>
          <w:b/>
          <w:bCs/>
        </w:rPr>
        <w:t>, Lexington, KY</w:t>
      </w:r>
      <w:r w:rsidR="003C5C98" w:rsidRPr="00580E28">
        <w:rPr>
          <w:rFonts w:ascii="Calibri" w:hAnsi="Calibri"/>
          <w:b/>
          <w:bCs/>
        </w:rPr>
        <w:tab/>
        <w:t>08/2011 to 06/2014</w:t>
      </w:r>
    </w:p>
    <w:p w14:paraId="28CC1E1D" w14:textId="251C2191" w:rsidR="00882A2C" w:rsidRPr="00580E28" w:rsidRDefault="00943A5B" w:rsidP="00882A2C">
      <w:pPr>
        <w:tabs>
          <w:tab w:val="right" w:pos="9900"/>
        </w:tabs>
        <w:ind w:left="270"/>
        <w:rPr>
          <w:rFonts w:ascii="Calibri" w:hAnsi="Calibri"/>
          <w:b/>
          <w:sz w:val="20"/>
          <w:szCs w:val="20"/>
        </w:rPr>
      </w:pPr>
      <w:bookmarkStart w:id="10" w:name="_Hlk21559700"/>
      <w:r w:rsidRPr="00943A5B">
        <w:rPr>
          <w:rFonts w:ascii="Calibri" w:hAnsi="Calibri"/>
          <w:sz w:val="20"/>
          <w:szCs w:val="20"/>
        </w:rPr>
        <w:t xml:space="preserve">Reverse-engineered existing </w:t>
      </w:r>
      <w:r w:rsidR="000378BD">
        <w:rPr>
          <w:rFonts w:ascii="Calibri" w:hAnsi="Calibri"/>
          <w:sz w:val="20"/>
          <w:szCs w:val="20"/>
        </w:rPr>
        <w:t xml:space="preserve">Orders system </w:t>
      </w:r>
      <w:proofErr w:type="spellStart"/>
      <w:r w:rsidR="0080679E">
        <w:rPr>
          <w:rFonts w:ascii="Calibri" w:hAnsi="Calibri"/>
          <w:sz w:val="20"/>
          <w:szCs w:val="20"/>
        </w:rPr>
        <w:t>w</w:t>
      </w:r>
      <w:r w:rsidR="00547D2E">
        <w:rPr>
          <w:rFonts w:ascii="Calibri" w:hAnsi="Calibri"/>
          <w:sz w:val="20"/>
          <w:szCs w:val="20"/>
        </w:rPr>
        <w:t>w</w:t>
      </w:r>
      <w:r w:rsidRPr="00943A5B">
        <w:rPr>
          <w:rFonts w:ascii="Calibri" w:hAnsi="Calibri"/>
          <w:sz w:val="20"/>
          <w:szCs w:val="20"/>
        </w:rPr>
        <w:t>into</w:t>
      </w:r>
      <w:proofErr w:type="spellEnd"/>
      <w:r w:rsidRPr="00943A5B">
        <w:rPr>
          <w:rFonts w:ascii="Calibri" w:hAnsi="Calibri"/>
          <w:sz w:val="20"/>
          <w:szCs w:val="20"/>
        </w:rPr>
        <w:t xml:space="preserve"> a web-based logistics application to improve speed and accuracy, teaming up with Business Analysts in Lexington and the Development Team at the Pentagon (Dept of Defense).</w:t>
      </w:r>
      <w:r w:rsidR="00BD1948" w:rsidRPr="00580E28">
        <w:rPr>
          <w:rFonts w:ascii="Calibri" w:hAnsi="Calibri"/>
          <w:sz w:val="20"/>
          <w:szCs w:val="20"/>
        </w:rPr>
        <w:t xml:space="preserve"> </w:t>
      </w:r>
    </w:p>
    <w:bookmarkEnd w:id="10"/>
    <w:p w14:paraId="48B708DA" w14:textId="4788192F" w:rsidR="00C54AC3" w:rsidRPr="00580E28" w:rsidRDefault="00C54AC3" w:rsidP="00C54AC3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Gathered requirements from key stakeholders, including Programmers</w:t>
      </w:r>
      <w:r w:rsidR="00882A2C" w:rsidRPr="00580E28">
        <w:rPr>
          <w:rFonts w:ascii="Calibri" w:hAnsi="Calibri"/>
          <w:sz w:val="20"/>
          <w:szCs w:val="20"/>
        </w:rPr>
        <w:t xml:space="preserve"> at the Pentagon.</w:t>
      </w:r>
    </w:p>
    <w:p w14:paraId="3FF53174" w14:textId="329F6097" w:rsidR="00C54AC3" w:rsidRPr="00580E28" w:rsidRDefault="003C5C98" w:rsidP="00C54AC3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 xml:space="preserve">Created Functional Requirements, Business Rules, As-Is </w:t>
      </w:r>
      <w:r w:rsidR="00C54AC3" w:rsidRPr="00580E28">
        <w:rPr>
          <w:rFonts w:ascii="Calibri" w:hAnsi="Calibri"/>
          <w:sz w:val="20"/>
          <w:szCs w:val="20"/>
        </w:rPr>
        <w:t xml:space="preserve">Docs, </w:t>
      </w:r>
      <w:r w:rsidRPr="00580E28">
        <w:rPr>
          <w:rFonts w:ascii="Calibri" w:hAnsi="Calibri"/>
          <w:sz w:val="20"/>
          <w:szCs w:val="20"/>
        </w:rPr>
        <w:t>To-Be</w:t>
      </w:r>
      <w:r w:rsidR="00C54AC3" w:rsidRPr="00580E28">
        <w:rPr>
          <w:rFonts w:ascii="Calibri" w:hAnsi="Calibri"/>
          <w:sz w:val="20"/>
          <w:szCs w:val="20"/>
        </w:rPr>
        <w:t xml:space="preserve"> Docs, Use Cases, Test Cases, </w:t>
      </w:r>
      <w:r w:rsidR="00017FBD" w:rsidRPr="00580E28">
        <w:rPr>
          <w:rFonts w:ascii="Calibri" w:hAnsi="Calibri"/>
          <w:sz w:val="20"/>
          <w:szCs w:val="20"/>
        </w:rPr>
        <w:t xml:space="preserve">Story Boards, </w:t>
      </w:r>
      <w:r w:rsidR="00C54AC3" w:rsidRPr="00580E28">
        <w:rPr>
          <w:rFonts w:ascii="Calibri" w:hAnsi="Calibri"/>
          <w:sz w:val="20"/>
          <w:szCs w:val="20"/>
        </w:rPr>
        <w:t>Test Plans a</w:t>
      </w:r>
      <w:r w:rsidR="00882A2C" w:rsidRPr="00580E28">
        <w:rPr>
          <w:rFonts w:ascii="Calibri" w:hAnsi="Calibri"/>
          <w:sz w:val="20"/>
          <w:szCs w:val="20"/>
        </w:rPr>
        <w:t>n</w:t>
      </w:r>
      <w:r w:rsidR="00C54AC3" w:rsidRPr="00580E28">
        <w:rPr>
          <w:rFonts w:ascii="Calibri" w:hAnsi="Calibri"/>
          <w:sz w:val="20"/>
          <w:szCs w:val="20"/>
        </w:rPr>
        <w:t>d End-User Acceptance Testing (UAT)</w:t>
      </w:r>
      <w:r w:rsidR="00017FBD" w:rsidRPr="00580E28">
        <w:rPr>
          <w:rFonts w:ascii="Calibri" w:hAnsi="Calibri"/>
          <w:sz w:val="20"/>
          <w:szCs w:val="20"/>
        </w:rPr>
        <w:t>.</w:t>
      </w:r>
    </w:p>
    <w:p w14:paraId="44B89176" w14:textId="1697F07E" w:rsidR="00CC416A" w:rsidRPr="00580E28" w:rsidRDefault="00CC416A" w:rsidP="00CC416A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Created and maintained the User Guide.</w:t>
      </w:r>
    </w:p>
    <w:p w14:paraId="188CDAF6" w14:textId="6AF8DAB3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Participated in JAD/SCRUM/SPRINT sessions (</w:t>
      </w:r>
      <w:r w:rsidRPr="00F904CA">
        <w:rPr>
          <w:rFonts w:ascii="Calibri" w:hAnsi="Calibri"/>
          <w:sz w:val="20"/>
          <w:szCs w:val="20"/>
        </w:rPr>
        <w:t>Agile</w:t>
      </w:r>
      <w:r w:rsidRPr="00580E28">
        <w:rPr>
          <w:rFonts w:ascii="Calibri" w:hAnsi="Calibri"/>
          <w:sz w:val="20"/>
          <w:szCs w:val="20"/>
        </w:rPr>
        <w:t xml:space="preserve"> / SDLC method) and Waterfall Methodologies. </w:t>
      </w:r>
    </w:p>
    <w:p w14:paraId="6EB8CC5B" w14:textId="3A3C9D76" w:rsidR="003C5C98" w:rsidRPr="00580E28" w:rsidRDefault="00E77878" w:rsidP="00972319">
      <w:pPr>
        <w:pBdr>
          <w:top w:val="single" w:sz="4" w:space="1" w:color="auto"/>
        </w:pBdr>
        <w:tabs>
          <w:tab w:val="right" w:pos="9900"/>
        </w:tabs>
        <w:rPr>
          <w:rFonts w:ascii="Calibri" w:hAnsi="Calibri"/>
          <w:b/>
          <w:bCs/>
        </w:rPr>
      </w:pPr>
      <w:r w:rsidRPr="00580E28">
        <w:rPr>
          <w:rFonts w:ascii="Calibri" w:hAnsi="Calibri"/>
          <w:b/>
          <w:bCs/>
        </w:rPr>
        <w:t>Core Logic</w:t>
      </w:r>
      <w:r w:rsidR="003C5C98" w:rsidRPr="00580E28">
        <w:rPr>
          <w:rFonts w:ascii="Calibri" w:hAnsi="Calibri"/>
        </w:rPr>
        <w:t xml:space="preserve">, </w:t>
      </w:r>
      <w:r w:rsidR="003C5C98" w:rsidRPr="00580E28">
        <w:rPr>
          <w:rFonts w:ascii="Calibri" w:hAnsi="Calibri"/>
          <w:bCs/>
        </w:rPr>
        <w:t>Business Analyst</w:t>
      </w:r>
      <w:r w:rsidR="00D06D09" w:rsidRPr="00D06D09">
        <w:rPr>
          <w:rFonts w:ascii="Calibri" w:hAnsi="Calibri"/>
          <w:bCs/>
        </w:rPr>
        <w:t xml:space="preserve"> / Contractor</w:t>
      </w:r>
      <w:r w:rsidR="003C5C98" w:rsidRPr="00580E28">
        <w:rPr>
          <w:rFonts w:ascii="Calibri" w:hAnsi="Calibri"/>
          <w:b/>
          <w:bCs/>
        </w:rPr>
        <w:t>, Louisville, KY</w:t>
      </w:r>
      <w:r w:rsidR="003C5C98" w:rsidRPr="00580E28">
        <w:rPr>
          <w:rFonts w:ascii="Calibri" w:hAnsi="Calibri"/>
          <w:b/>
          <w:bCs/>
        </w:rPr>
        <w:tab/>
        <w:t>12/2010 to 04/2011</w:t>
      </w:r>
    </w:p>
    <w:p w14:paraId="4284B9B7" w14:textId="4731FF4B" w:rsidR="003C5C98" w:rsidRPr="00580E28" w:rsidRDefault="00D06D09" w:rsidP="00FD4217">
      <w:pPr>
        <w:tabs>
          <w:tab w:val="right" w:pos="9900"/>
        </w:tabs>
        <w:ind w:left="270"/>
        <w:rPr>
          <w:rFonts w:ascii="Calibri" w:hAnsi="Calibri"/>
          <w:sz w:val="20"/>
          <w:szCs w:val="20"/>
        </w:rPr>
      </w:pPr>
      <w:r w:rsidRPr="00D06D09">
        <w:rPr>
          <w:rFonts w:ascii="Calibri" w:hAnsi="Calibri"/>
          <w:sz w:val="20"/>
          <w:szCs w:val="20"/>
        </w:rPr>
        <w:t>Worked with off-shore programming team in India on Mortgage products (Loss Mitigation, Foreclosure, Bankruptcy).</w:t>
      </w:r>
    </w:p>
    <w:p w14:paraId="78D588A7" w14:textId="7777777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 xml:space="preserve">Designed data export of customer’s files, including technical specifications, SQL Server Tables, Stored Procedures, data encryption, data export and transportation to FTP site. </w:t>
      </w:r>
    </w:p>
    <w:p w14:paraId="32E87371" w14:textId="1D31E523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 xml:space="preserve">Wrote Technical Specifications </w:t>
      </w:r>
      <w:r w:rsidR="00CC416A" w:rsidRPr="00580E28">
        <w:rPr>
          <w:rFonts w:ascii="Calibri" w:hAnsi="Calibri"/>
          <w:sz w:val="20"/>
          <w:szCs w:val="20"/>
        </w:rPr>
        <w:t xml:space="preserve">and Documentation </w:t>
      </w:r>
      <w:r w:rsidRPr="00580E28">
        <w:rPr>
          <w:rFonts w:ascii="Calibri" w:hAnsi="Calibri"/>
          <w:sz w:val="20"/>
          <w:szCs w:val="20"/>
        </w:rPr>
        <w:t>for Loss Mitigation Plans.</w:t>
      </w:r>
    </w:p>
    <w:p w14:paraId="1AA18ACC" w14:textId="7777777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Analyzed customer’s Business Rules and created Business Requirements for software development.</w:t>
      </w:r>
    </w:p>
    <w:p w14:paraId="4256784B" w14:textId="35BF3DE1" w:rsidR="003C5C9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Created SQL Server Report for use by customers.</w:t>
      </w:r>
    </w:p>
    <w:p w14:paraId="48A449E1" w14:textId="088DDDD2" w:rsidR="00583657" w:rsidRPr="00580E28" w:rsidRDefault="00583657" w:rsidP="0058365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3657">
        <w:rPr>
          <w:rFonts w:ascii="Calibri" w:hAnsi="Calibri"/>
          <w:sz w:val="20"/>
          <w:szCs w:val="20"/>
        </w:rPr>
        <w:t>Served as liaison for offshore IT Programming Group</w:t>
      </w:r>
      <w:r>
        <w:rPr>
          <w:rFonts w:ascii="Calibri" w:hAnsi="Calibri"/>
          <w:sz w:val="20"/>
          <w:szCs w:val="20"/>
        </w:rPr>
        <w:t>.</w:t>
      </w:r>
    </w:p>
    <w:p w14:paraId="0A51BA54" w14:textId="7B5E2FA8" w:rsidR="003C5C98" w:rsidRPr="00580E28" w:rsidRDefault="005D5C94" w:rsidP="00972319">
      <w:pPr>
        <w:pBdr>
          <w:top w:val="single" w:sz="4" w:space="1" w:color="auto"/>
        </w:pBdr>
        <w:tabs>
          <w:tab w:val="right" w:pos="9900"/>
        </w:tabs>
        <w:rPr>
          <w:rFonts w:ascii="Calibri" w:hAnsi="Calibri"/>
          <w:b/>
          <w:bCs/>
        </w:rPr>
      </w:pPr>
      <w:r w:rsidRPr="00580E28">
        <w:rPr>
          <w:rFonts w:ascii="Calibri" w:hAnsi="Calibri"/>
          <w:b/>
          <w:bCs/>
        </w:rPr>
        <w:t>Multiple</w:t>
      </w:r>
      <w:r w:rsidR="00F17376" w:rsidRPr="00580E28">
        <w:rPr>
          <w:rFonts w:ascii="Calibri" w:hAnsi="Calibri"/>
          <w:b/>
          <w:bCs/>
        </w:rPr>
        <w:t xml:space="preserve"> Clients, </w:t>
      </w:r>
      <w:r w:rsidRPr="00580E28">
        <w:rPr>
          <w:rFonts w:ascii="Calibri" w:hAnsi="Calibri"/>
        </w:rPr>
        <w:t>Business Analyst (Freelance)</w:t>
      </w:r>
      <w:r w:rsidR="003C5C98" w:rsidRPr="00580E28">
        <w:rPr>
          <w:rFonts w:ascii="Calibri" w:hAnsi="Calibri"/>
          <w:b/>
          <w:bCs/>
        </w:rPr>
        <w:t>, Louisville, KY</w:t>
      </w:r>
      <w:r w:rsidR="003C5C98" w:rsidRPr="00580E28">
        <w:rPr>
          <w:rFonts w:ascii="Calibri" w:hAnsi="Calibri"/>
          <w:b/>
          <w:bCs/>
        </w:rPr>
        <w:tab/>
        <w:t>04/2010 to 12/2010</w:t>
      </w:r>
    </w:p>
    <w:p w14:paraId="7C65DD43" w14:textId="79649B28" w:rsidR="003C5C98" w:rsidRPr="00580E28" w:rsidRDefault="003C5C98" w:rsidP="00FD4217">
      <w:pPr>
        <w:tabs>
          <w:tab w:val="right" w:pos="9900"/>
        </w:tabs>
        <w:ind w:left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Created website for customer; created a Contact Management System and updated a</w:t>
      </w:r>
      <w:r w:rsidR="00FD4217" w:rsidRPr="00580E28">
        <w:rPr>
          <w:rFonts w:ascii="Calibri" w:hAnsi="Calibri"/>
          <w:sz w:val="20"/>
          <w:szCs w:val="20"/>
        </w:rPr>
        <w:t xml:space="preserve"> </w:t>
      </w:r>
      <w:r w:rsidRPr="00580E28">
        <w:rPr>
          <w:rFonts w:ascii="Calibri" w:hAnsi="Calibri"/>
          <w:sz w:val="20"/>
          <w:szCs w:val="20"/>
        </w:rPr>
        <w:t xml:space="preserve">customer’s website. </w:t>
      </w:r>
    </w:p>
    <w:p w14:paraId="6AE64EBF" w14:textId="7777777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Created website for customer’s web presence (</w:t>
      </w:r>
      <w:r w:rsidRPr="00580E28">
        <w:rPr>
          <w:rFonts w:ascii="Calibri" w:hAnsi="Calibri"/>
          <w:b/>
          <w:bCs/>
          <w:sz w:val="20"/>
          <w:szCs w:val="20"/>
        </w:rPr>
        <w:t>The Kircher Group, Mast Construction</w:t>
      </w:r>
      <w:r w:rsidRPr="00580E28">
        <w:rPr>
          <w:rFonts w:ascii="Calibri" w:hAnsi="Calibri"/>
          <w:sz w:val="20"/>
          <w:szCs w:val="20"/>
        </w:rPr>
        <w:t>).</w:t>
      </w:r>
    </w:p>
    <w:p w14:paraId="2067D586" w14:textId="7777777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Updated customer’s website to provide a fresh format (</w:t>
      </w:r>
      <w:r w:rsidRPr="00580E28">
        <w:rPr>
          <w:rFonts w:ascii="Calibri" w:hAnsi="Calibri"/>
          <w:b/>
          <w:bCs/>
          <w:sz w:val="20"/>
          <w:szCs w:val="20"/>
        </w:rPr>
        <w:t>www.ChileMission.org</w:t>
      </w:r>
      <w:r w:rsidRPr="00580E28">
        <w:rPr>
          <w:rFonts w:ascii="Calibri" w:hAnsi="Calibri"/>
          <w:sz w:val="20"/>
          <w:szCs w:val="20"/>
        </w:rPr>
        <w:t>).</w:t>
      </w:r>
    </w:p>
    <w:p w14:paraId="1042F8CE" w14:textId="78CC651E" w:rsidR="006F76CF" w:rsidRPr="006F76CF" w:rsidRDefault="006F76CF" w:rsidP="006F76CF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6F76CF">
        <w:rPr>
          <w:rFonts w:ascii="Calibri" w:hAnsi="Calibri"/>
          <w:sz w:val="20"/>
          <w:szCs w:val="20"/>
        </w:rPr>
        <w:t>Created “</w:t>
      </w:r>
      <w:proofErr w:type="spellStart"/>
      <w:r w:rsidRPr="006F76CF">
        <w:rPr>
          <w:rFonts w:ascii="Calibri" w:hAnsi="Calibri"/>
          <w:sz w:val="20"/>
          <w:szCs w:val="20"/>
        </w:rPr>
        <w:t>JobEx</w:t>
      </w:r>
      <w:proofErr w:type="spellEnd"/>
      <w:r w:rsidRPr="006F76CF">
        <w:rPr>
          <w:rFonts w:ascii="Calibri" w:hAnsi="Calibri"/>
          <w:sz w:val="20"/>
          <w:szCs w:val="20"/>
        </w:rPr>
        <w:t xml:space="preserve">” Contact Management System with calendar and reminders </w:t>
      </w:r>
      <w:r>
        <w:rPr>
          <w:rFonts w:ascii="Calibri" w:hAnsi="Calibri"/>
          <w:sz w:val="20"/>
          <w:szCs w:val="20"/>
        </w:rPr>
        <w:t xml:space="preserve">in </w:t>
      </w:r>
      <w:r w:rsidRPr="006F76CF">
        <w:rPr>
          <w:rFonts w:ascii="Calibri" w:hAnsi="Calibri"/>
          <w:sz w:val="20"/>
          <w:szCs w:val="20"/>
        </w:rPr>
        <w:t>Excel and VBA (</w:t>
      </w:r>
      <w:r w:rsidRPr="006F76CF">
        <w:rPr>
          <w:rFonts w:ascii="Calibri" w:hAnsi="Calibri"/>
          <w:b/>
          <w:bCs/>
          <w:sz w:val="20"/>
          <w:szCs w:val="20"/>
        </w:rPr>
        <w:t>personal</w:t>
      </w:r>
      <w:r w:rsidRPr="006F76CF">
        <w:rPr>
          <w:rFonts w:ascii="Calibri" w:hAnsi="Calibri"/>
          <w:sz w:val="20"/>
          <w:szCs w:val="20"/>
        </w:rPr>
        <w:t>).</w:t>
      </w:r>
    </w:p>
    <w:p w14:paraId="58B7B219" w14:textId="7777777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Designed “web-scraping” techniques to pull website data into Excel (VBA, macros).</w:t>
      </w:r>
    </w:p>
    <w:p w14:paraId="25745BA5" w14:textId="77777777" w:rsidR="00B41492" w:rsidRDefault="00B41492">
      <w:pPr>
        <w:suppressAutoHyphens w:val="0"/>
        <w:rPr>
          <w:rFonts w:ascii="Calibri" w:hAnsi="Calibri"/>
          <w:b/>
          <w:bCs/>
        </w:rPr>
      </w:pPr>
      <w:bookmarkStart w:id="11" w:name="_Hlk44670461"/>
      <w:r>
        <w:rPr>
          <w:rFonts w:ascii="Calibri" w:hAnsi="Calibri"/>
          <w:b/>
          <w:bCs/>
        </w:rPr>
        <w:br w:type="page"/>
      </w:r>
    </w:p>
    <w:p w14:paraId="7DC7CE3F" w14:textId="07676AAE" w:rsidR="003C5C98" w:rsidRPr="00580E28" w:rsidRDefault="00D01856" w:rsidP="00FD4217">
      <w:pPr>
        <w:pBdr>
          <w:top w:val="single" w:sz="4" w:space="1" w:color="auto"/>
        </w:pBdr>
        <w:tabs>
          <w:tab w:val="right" w:pos="9900"/>
        </w:tabs>
        <w:rPr>
          <w:rFonts w:ascii="Calibri" w:hAnsi="Calibri"/>
          <w:b/>
          <w:bCs/>
        </w:rPr>
      </w:pPr>
      <w:r w:rsidRPr="00580E28">
        <w:rPr>
          <w:rFonts w:ascii="Calibri" w:hAnsi="Calibri"/>
          <w:b/>
          <w:bCs/>
        </w:rPr>
        <w:lastRenderedPageBreak/>
        <w:t>Quilogy</w:t>
      </w:r>
      <w:r w:rsidR="003C5C98" w:rsidRPr="00580E28">
        <w:rPr>
          <w:rFonts w:ascii="Calibri" w:hAnsi="Calibri"/>
        </w:rPr>
        <w:t xml:space="preserve">, </w:t>
      </w:r>
      <w:r w:rsidR="003C5C98" w:rsidRPr="00580E28">
        <w:rPr>
          <w:rFonts w:ascii="Calibri" w:hAnsi="Calibri"/>
          <w:bCs/>
        </w:rPr>
        <w:t>Business Analyst</w:t>
      </w:r>
      <w:r w:rsidR="003C5C98" w:rsidRPr="00580E28">
        <w:rPr>
          <w:rFonts w:ascii="Calibri" w:hAnsi="Calibri"/>
          <w:b/>
          <w:bCs/>
        </w:rPr>
        <w:t>, Louisville, KY</w:t>
      </w:r>
      <w:r w:rsidR="003C5C98" w:rsidRPr="00580E28">
        <w:rPr>
          <w:rFonts w:ascii="Calibri" w:hAnsi="Calibri"/>
          <w:b/>
          <w:bCs/>
        </w:rPr>
        <w:tab/>
        <w:t>07/2008 to 01/2010</w:t>
      </w:r>
    </w:p>
    <w:p w14:paraId="75403135" w14:textId="45F46D3A" w:rsidR="003C5C98" w:rsidRPr="00580E28" w:rsidRDefault="003C5C98" w:rsidP="00FD4217">
      <w:pPr>
        <w:tabs>
          <w:tab w:val="right" w:pos="9900"/>
        </w:tabs>
        <w:ind w:left="270"/>
        <w:rPr>
          <w:rFonts w:ascii="Calibri" w:hAnsi="Calibri"/>
          <w:sz w:val="20"/>
          <w:szCs w:val="20"/>
        </w:rPr>
      </w:pPr>
      <w:bookmarkStart w:id="12" w:name="_Hlk44672823"/>
      <w:r w:rsidRPr="00580E28">
        <w:rPr>
          <w:rFonts w:ascii="Calibri" w:hAnsi="Calibri"/>
          <w:sz w:val="20"/>
          <w:szCs w:val="20"/>
        </w:rPr>
        <w:t xml:space="preserve">Business Analyst on </w:t>
      </w:r>
      <w:r w:rsidR="005D5C94" w:rsidRPr="00580E28">
        <w:rPr>
          <w:rFonts w:ascii="Calibri" w:hAnsi="Calibri"/>
          <w:sz w:val="20"/>
          <w:szCs w:val="20"/>
        </w:rPr>
        <w:t>Multiple</w:t>
      </w:r>
      <w:r w:rsidRPr="00580E28">
        <w:rPr>
          <w:rFonts w:ascii="Calibri" w:hAnsi="Calibri"/>
          <w:sz w:val="20"/>
          <w:szCs w:val="20"/>
        </w:rPr>
        <w:t xml:space="preserve"> team projects</w:t>
      </w:r>
      <w:r w:rsidR="00580E28" w:rsidRPr="00580E28">
        <w:rPr>
          <w:rFonts w:ascii="Calibri" w:hAnsi="Calibri"/>
          <w:sz w:val="20"/>
          <w:szCs w:val="20"/>
        </w:rPr>
        <w:t>. L</w:t>
      </w:r>
      <w:r w:rsidR="00D01856" w:rsidRPr="00580E28">
        <w:rPr>
          <w:rFonts w:ascii="Calibri" w:hAnsi="Calibri"/>
          <w:sz w:val="20"/>
          <w:szCs w:val="20"/>
        </w:rPr>
        <w:t xml:space="preserve">ater </w:t>
      </w:r>
      <w:r w:rsidR="00D01856" w:rsidRPr="00580E28">
        <w:rPr>
          <w:rFonts w:ascii="Calibri" w:hAnsi="Calibri"/>
          <w:b/>
          <w:sz w:val="20"/>
          <w:szCs w:val="20"/>
        </w:rPr>
        <w:t>Aspect Software</w:t>
      </w:r>
      <w:r w:rsidRPr="00580E28">
        <w:rPr>
          <w:rFonts w:ascii="Calibri" w:hAnsi="Calibri"/>
          <w:sz w:val="20"/>
          <w:szCs w:val="20"/>
        </w:rPr>
        <w:t>.</w:t>
      </w:r>
      <w:r w:rsidR="0063137D" w:rsidRPr="00580E28">
        <w:rPr>
          <w:rFonts w:ascii="Calibri" w:hAnsi="Calibri"/>
          <w:sz w:val="20"/>
          <w:szCs w:val="20"/>
        </w:rPr>
        <w:t xml:space="preserve"> (</w:t>
      </w:r>
      <w:r w:rsidR="003B5A5C" w:rsidRPr="003B5A5C">
        <w:rPr>
          <w:rFonts w:ascii="Calibri" w:hAnsi="Calibri"/>
          <w:b/>
          <w:bCs/>
          <w:sz w:val="20"/>
          <w:szCs w:val="20"/>
        </w:rPr>
        <w:t>SharePoint</w:t>
      </w:r>
      <w:r w:rsidR="003B5A5C">
        <w:rPr>
          <w:rFonts w:ascii="Calibri" w:hAnsi="Calibri"/>
          <w:sz w:val="20"/>
          <w:szCs w:val="20"/>
        </w:rPr>
        <w:t xml:space="preserve">, </w:t>
      </w:r>
      <w:r w:rsidR="000D209F" w:rsidRPr="000D209F">
        <w:rPr>
          <w:rFonts w:ascii="Calibri" w:hAnsi="Calibri"/>
          <w:b/>
          <w:bCs/>
          <w:sz w:val="20"/>
          <w:szCs w:val="20"/>
        </w:rPr>
        <w:t>InfoPath</w:t>
      </w:r>
      <w:r w:rsidR="000D209F">
        <w:rPr>
          <w:rFonts w:ascii="Calibri" w:hAnsi="Calibri"/>
          <w:sz w:val="20"/>
          <w:szCs w:val="20"/>
        </w:rPr>
        <w:t xml:space="preserve">, </w:t>
      </w:r>
      <w:r w:rsidR="0063137D" w:rsidRPr="00580E28">
        <w:rPr>
          <w:rFonts w:ascii="Calibri" w:hAnsi="Calibri"/>
          <w:b/>
          <w:bCs/>
          <w:sz w:val="20"/>
          <w:szCs w:val="20"/>
        </w:rPr>
        <w:t>SQL, VBA, SSMS</w:t>
      </w:r>
      <w:r w:rsidR="00BD1948" w:rsidRPr="00580E28">
        <w:rPr>
          <w:rFonts w:ascii="Calibri" w:hAnsi="Calibri"/>
          <w:b/>
          <w:bCs/>
          <w:sz w:val="20"/>
          <w:szCs w:val="20"/>
        </w:rPr>
        <w:t>, Agile</w:t>
      </w:r>
      <w:r w:rsidR="0063137D" w:rsidRPr="00580E28">
        <w:rPr>
          <w:rFonts w:ascii="Calibri" w:hAnsi="Calibri"/>
          <w:b/>
          <w:bCs/>
          <w:sz w:val="20"/>
          <w:szCs w:val="20"/>
        </w:rPr>
        <w:t>).</w:t>
      </w:r>
    </w:p>
    <w:p w14:paraId="785B3996" w14:textId="77777777" w:rsidR="000D209F" w:rsidRPr="00580E28" w:rsidRDefault="000D209F" w:rsidP="000D209F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bookmarkStart w:id="13" w:name="_Hlk44670928"/>
      <w:bookmarkStart w:id="14" w:name="_Hlk44671181"/>
      <w:r w:rsidRPr="00580E28">
        <w:rPr>
          <w:rFonts w:ascii="Calibri" w:hAnsi="Calibri"/>
          <w:sz w:val="20"/>
          <w:szCs w:val="20"/>
        </w:rPr>
        <w:t>Created a Web Site Provisioning System for KCTCS University (</w:t>
      </w:r>
      <w:r w:rsidRPr="00580E28">
        <w:rPr>
          <w:rFonts w:ascii="Calibri" w:hAnsi="Calibri"/>
          <w:b/>
          <w:bCs/>
          <w:sz w:val="20"/>
          <w:szCs w:val="20"/>
        </w:rPr>
        <w:t>SharePoint</w:t>
      </w:r>
      <w:r w:rsidRPr="00580E28">
        <w:rPr>
          <w:rFonts w:ascii="Calibri" w:hAnsi="Calibri"/>
          <w:sz w:val="20"/>
          <w:szCs w:val="20"/>
        </w:rPr>
        <w:t xml:space="preserve">, </w:t>
      </w:r>
      <w:r w:rsidRPr="00580E28">
        <w:rPr>
          <w:rFonts w:ascii="Calibri" w:hAnsi="Calibri"/>
          <w:b/>
          <w:bCs/>
          <w:sz w:val="20"/>
          <w:szCs w:val="20"/>
        </w:rPr>
        <w:t>InfoPath</w:t>
      </w:r>
      <w:r w:rsidRPr="00580E28">
        <w:rPr>
          <w:rFonts w:ascii="Calibri" w:hAnsi="Calibri"/>
          <w:sz w:val="20"/>
          <w:szCs w:val="20"/>
        </w:rPr>
        <w:t xml:space="preserve">, </w:t>
      </w:r>
      <w:r w:rsidRPr="00580E28">
        <w:rPr>
          <w:rFonts w:ascii="Calibri" w:hAnsi="Calibri"/>
          <w:b/>
          <w:bCs/>
          <w:sz w:val="20"/>
          <w:szCs w:val="20"/>
        </w:rPr>
        <w:t>Agile</w:t>
      </w:r>
      <w:r>
        <w:rPr>
          <w:rFonts w:ascii="Calibri" w:hAnsi="Calibri"/>
          <w:b/>
          <w:bCs/>
          <w:sz w:val="20"/>
          <w:szCs w:val="20"/>
        </w:rPr>
        <w:t>,</w:t>
      </w:r>
      <w:r w:rsidRPr="00580E28">
        <w:rPr>
          <w:rFonts w:ascii="Calibri" w:hAnsi="Calibri"/>
          <w:b/>
          <w:bCs/>
          <w:sz w:val="20"/>
          <w:szCs w:val="20"/>
        </w:rPr>
        <w:t xml:space="preserve"> SCRUM</w:t>
      </w:r>
      <w:r w:rsidRPr="00580E28">
        <w:rPr>
          <w:rFonts w:ascii="Calibri" w:hAnsi="Calibri"/>
          <w:sz w:val="20"/>
          <w:szCs w:val="20"/>
        </w:rPr>
        <w:t xml:space="preserve">). </w:t>
      </w:r>
    </w:p>
    <w:p w14:paraId="7139BE43" w14:textId="77777777" w:rsidR="000D209F" w:rsidRDefault="000D209F" w:rsidP="000D209F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Created a complex Human Resources system (</w:t>
      </w:r>
      <w:r w:rsidRPr="00580E28">
        <w:rPr>
          <w:rFonts w:ascii="Calibri" w:hAnsi="Calibri"/>
          <w:b/>
          <w:bCs/>
          <w:sz w:val="20"/>
          <w:szCs w:val="20"/>
        </w:rPr>
        <w:t>SharePoint</w:t>
      </w:r>
      <w:r>
        <w:rPr>
          <w:rFonts w:ascii="Calibri" w:hAnsi="Calibri"/>
          <w:b/>
          <w:bCs/>
          <w:sz w:val="20"/>
          <w:szCs w:val="20"/>
        </w:rPr>
        <w:t xml:space="preserve">, </w:t>
      </w:r>
      <w:r w:rsidRPr="00580E28">
        <w:rPr>
          <w:rFonts w:ascii="Calibri" w:hAnsi="Calibri"/>
          <w:b/>
          <w:bCs/>
          <w:sz w:val="20"/>
          <w:szCs w:val="20"/>
        </w:rPr>
        <w:t>Agile</w:t>
      </w:r>
      <w:r w:rsidRPr="00580E28">
        <w:rPr>
          <w:rFonts w:ascii="Calibri" w:hAnsi="Calibri"/>
          <w:sz w:val="20"/>
          <w:szCs w:val="20"/>
        </w:rPr>
        <w:t xml:space="preserve">, </w:t>
      </w:r>
      <w:r w:rsidRPr="00580E28">
        <w:rPr>
          <w:rFonts w:ascii="Calibri" w:hAnsi="Calibri"/>
          <w:b/>
          <w:bCs/>
          <w:sz w:val="20"/>
          <w:szCs w:val="20"/>
        </w:rPr>
        <w:t>InfoPath</w:t>
      </w:r>
      <w:r w:rsidRPr="00580E28">
        <w:rPr>
          <w:rFonts w:ascii="Calibri" w:hAnsi="Calibri"/>
          <w:sz w:val="20"/>
          <w:szCs w:val="20"/>
        </w:rPr>
        <w:t>).</w:t>
      </w:r>
    </w:p>
    <w:p w14:paraId="5CBF4D94" w14:textId="15737B36" w:rsidR="003B5A5C" w:rsidRPr="00580E28" w:rsidRDefault="000D209F" w:rsidP="003B5A5C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Created </w:t>
      </w:r>
      <w:r w:rsidR="003B5A5C" w:rsidRPr="00580E28">
        <w:rPr>
          <w:rFonts w:ascii="Calibri" w:hAnsi="Calibri"/>
          <w:sz w:val="20"/>
          <w:szCs w:val="20"/>
        </w:rPr>
        <w:t>training materials and used to teach 12 classes (</w:t>
      </w:r>
      <w:r w:rsidR="003B5A5C" w:rsidRPr="003B5A5C">
        <w:rPr>
          <w:rFonts w:ascii="Calibri" w:hAnsi="Calibri"/>
          <w:b/>
          <w:bCs/>
          <w:sz w:val="20"/>
          <w:szCs w:val="20"/>
        </w:rPr>
        <w:t>SharePoint</w:t>
      </w:r>
      <w:r w:rsidR="003B5A5C">
        <w:rPr>
          <w:rFonts w:ascii="Calibri" w:hAnsi="Calibri"/>
          <w:sz w:val="20"/>
          <w:szCs w:val="20"/>
        </w:rPr>
        <w:t xml:space="preserve">, </w:t>
      </w:r>
      <w:r w:rsidR="003B5A5C" w:rsidRPr="00580E28">
        <w:rPr>
          <w:rFonts w:ascii="Calibri" w:hAnsi="Calibri"/>
          <w:b/>
          <w:bCs/>
          <w:sz w:val="20"/>
          <w:szCs w:val="20"/>
        </w:rPr>
        <w:t>Nintex Workflows</w:t>
      </w:r>
      <w:r w:rsidR="003B5A5C" w:rsidRPr="00580E28">
        <w:rPr>
          <w:rFonts w:ascii="Calibri" w:hAnsi="Calibri"/>
          <w:sz w:val="20"/>
          <w:szCs w:val="20"/>
        </w:rPr>
        <w:t>).</w:t>
      </w:r>
    </w:p>
    <w:p w14:paraId="2647770F" w14:textId="69335260" w:rsidR="003B5A5C" w:rsidRPr="00580E28" w:rsidRDefault="000D209F" w:rsidP="003B5A5C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Created </w:t>
      </w:r>
      <w:r w:rsidR="003B5A5C" w:rsidRPr="00580E28">
        <w:rPr>
          <w:rFonts w:ascii="Calibri" w:hAnsi="Calibri"/>
          <w:sz w:val="20"/>
          <w:szCs w:val="20"/>
        </w:rPr>
        <w:t xml:space="preserve">procedure to convert 110,000 </w:t>
      </w:r>
      <w:r w:rsidR="00752C77">
        <w:rPr>
          <w:rFonts w:ascii="Calibri" w:hAnsi="Calibri"/>
          <w:sz w:val="20"/>
          <w:szCs w:val="20"/>
        </w:rPr>
        <w:t xml:space="preserve">files </w:t>
      </w:r>
      <w:r w:rsidR="003B5A5C" w:rsidRPr="00580E28">
        <w:rPr>
          <w:rFonts w:ascii="Calibri" w:hAnsi="Calibri"/>
          <w:sz w:val="20"/>
          <w:szCs w:val="20"/>
        </w:rPr>
        <w:t xml:space="preserve">from </w:t>
      </w:r>
      <w:proofErr w:type="spellStart"/>
      <w:r w:rsidR="003B5A5C" w:rsidRPr="00580E28">
        <w:rPr>
          <w:rFonts w:ascii="Calibri" w:hAnsi="Calibri"/>
          <w:sz w:val="20"/>
          <w:szCs w:val="20"/>
        </w:rPr>
        <w:t>DocuShare</w:t>
      </w:r>
      <w:proofErr w:type="spellEnd"/>
      <w:r w:rsidR="003B5A5C" w:rsidRPr="00580E28">
        <w:rPr>
          <w:rFonts w:ascii="Calibri" w:hAnsi="Calibri"/>
          <w:sz w:val="20"/>
          <w:szCs w:val="20"/>
        </w:rPr>
        <w:t xml:space="preserve"> </w:t>
      </w:r>
      <w:r w:rsidR="00752C77">
        <w:rPr>
          <w:rFonts w:ascii="Calibri" w:hAnsi="Calibri"/>
          <w:sz w:val="20"/>
          <w:szCs w:val="20"/>
        </w:rPr>
        <w:t xml:space="preserve">into SharePoint </w:t>
      </w:r>
      <w:r w:rsidR="003B5A5C" w:rsidRPr="00580E28">
        <w:rPr>
          <w:rFonts w:ascii="Calibri" w:hAnsi="Calibri"/>
          <w:sz w:val="20"/>
          <w:szCs w:val="20"/>
        </w:rPr>
        <w:t>(</w:t>
      </w:r>
      <w:r w:rsidR="003B5A5C" w:rsidRPr="00580E28">
        <w:rPr>
          <w:rFonts w:ascii="Calibri" w:hAnsi="Calibri"/>
          <w:b/>
          <w:bCs/>
          <w:sz w:val="20"/>
          <w:szCs w:val="20"/>
        </w:rPr>
        <w:t>SharePoint</w:t>
      </w:r>
      <w:r w:rsidR="003B5A5C" w:rsidRPr="00580E28">
        <w:rPr>
          <w:rFonts w:ascii="Calibri" w:hAnsi="Calibri"/>
          <w:sz w:val="20"/>
          <w:szCs w:val="20"/>
        </w:rPr>
        <w:t xml:space="preserve">, </w:t>
      </w:r>
      <w:r w:rsidR="003B5A5C" w:rsidRPr="00580E28">
        <w:rPr>
          <w:rFonts w:ascii="Calibri" w:hAnsi="Calibri"/>
          <w:b/>
          <w:bCs/>
          <w:sz w:val="20"/>
          <w:szCs w:val="20"/>
        </w:rPr>
        <w:t>Nintex Workflows</w:t>
      </w:r>
      <w:r w:rsidR="003B5A5C" w:rsidRPr="00580E28">
        <w:rPr>
          <w:rFonts w:ascii="Calibri" w:hAnsi="Calibri"/>
          <w:sz w:val="20"/>
          <w:szCs w:val="20"/>
        </w:rPr>
        <w:t>).</w:t>
      </w:r>
    </w:p>
    <w:p w14:paraId="3BC7FD18" w14:textId="56075AA3" w:rsidR="003B5A5C" w:rsidRPr="00580E28" w:rsidRDefault="000D209F" w:rsidP="003B5A5C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bookmarkStart w:id="15" w:name="_Hlk44670683"/>
      <w:r>
        <w:rPr>
          <w:rFonts w:ascii="Calibri" w:hAnsi="Calibri"/>
          <w:sz w:val="20"/>
          <w:szCs w:val="20"/>
        </w:rPr>
        <w:t xml:space="preserve">Created </w:t>
      </w:r>
      <w:r w:rsidR="003B5A5C" w:rsidRPr="00580E28">
        <w:rPr>
          <w:rFonts w:ascii="Calibri" w:hAnsi="Calibri"/>
          <w:sz w:val="20"/>
          <w:szCs w:val="20"/>
        </w:rPr>
        <w:t xml:space="preserve">training course </w:t>
      </w:r>
      <w:r>
        <w:rPr>
          <w:rFonts w:ascii="Calibri" w:hAnsi="Calibri"/>
          <w:sz w:val="20"/>
          <w:szCs w:val="20"/>
        </w:rPr>
        <w:t xml:space="preserve">(25 lessons) </w:t>
      </w:r>
      <w:r w:rsidR="003B5A5C" w:rsidRPr="00580E28">
        <w:rPr>
          <w:rFonts w:ascii="Calibri" w:hAnsi="Calibri"/>
          <w:sz w:val="20"/>
          <w:szCs w:val="20"/>
        </w:rPr>
        <w:t xml:space="preserve">for </w:t>
      </w:r>
      <w:r>
        <w:rPr>
          <w:rFonts w:ascii="Calibri" w:hAnsi="Calibri"/>
          <w:sz w:val="20"/>
          <w:szCs w:val="20"/>
        </w:rPr>
        <w:t xml:space="preserve">KCTCS </w:t>
      </w:r>
      <w:r w:rsidR="003B5A5C" w:rsidRPr="00580E28">
        <w:rPr>
          <w:rFonts w:ascii="Calibri" w:hAnsi="Calibri"/>
          <w:sz w:val="20"/>
          <w:szCs w:val="20"/>
        </w:rPr>
        <w:t xml:space="preserve">instructors </w:t>
      </w:r>
      <w:r>
        <w:rPr>
          <w:rFonts w:ascii="Calibri" w:hAnsi="Calibri"/>
          <w:sz w:val="20"/>
          <w:szCs w:val="20"/>
        </w:rPr>
        <w:t>(</w:t>
      </w:r>
      <w:r w:rsidR="003B5A5C" w:rsidRPr="00580E28">
        <w:rPr>
          <w:rFonts w:ascii="Calibri" w:hAnsi="Calibri"/>
          <w:sz w:val="20"/>
          <w:szCs w:val="20"/>
        </w:rPr>
        <w:t>16 colleges</w:t>
      </w:r>
      <w:r>
        <w:rPr>
          <w:rFonts w:ascii="Calibri" w:hAnsi="Calibri"/>
          <w:sz w:val="20"/>
          <w:szCs w:val="20"/>
        </w:rPr>
        <w:t xml:space="preserve">, </w:t>
      </w:r>
      <w:r w:rsidR="003B5A5C" w:rsidRPr="00580E28">
        <w:rPr>
          <w:rFonts w:ascii="Calibri" w:hAnsi="Calibri"/>
          <w:sz w:val="20"/>
          <w:szCs w:val="20"/>
        </w:rPr>
        <w:t>68 campuses</w:t>
      </w:r>
      <w:r>
        <w:rPr>
          <w:rFonts w:ascii="Calibri" w:hAnsi="Calibri"/>
          <w:sz w:val="20"/>
          <w:szCs w:val="20"/>
        </w:rPr>
        <w:t>)</w:t>
      </w:r>
      <w:r w:rsidR="003B5A5C" w:rsidRPr="00580E28">
        <w:rPr>
          <w:rFonts w:ascii="Calibri" w:hAnsi="Calibri"/>
          <w:sz w:val="20"/>
          <w:szCs w:val="20"/>
        </w:rPr>
        <w:t xml:space="preserve"> (</w:t>
      </w:r>
      <w:r w:rsidR="003B5A5C" w:rsidRPr="003B5A5C">
        <w:rPr>
          <w:rFonts w:ascii="Calibri" w:hAnsi="Calibri"/>
          <w:b/>
          <w:bCs/>
          <w:sz w:val="20"/>
          <w:szCs w:val="20"/>
        </w:rPr>
        <w:t>SharePoint</w:t>
      </w:r>
      <w:r w:rsidR="003B5A5C">
        <w:rPr>
          <w:rFonts w:ascii="Calibri" w:hAnsi="Calibri"/>
          <w:sz w:val="20"/>
          <w:szCs w:val="20"/>
        </w:rPr>
        <w:t xml:space="preserve">, </w:t>
      </w:r>
      <w:r w:rsidR="003B5A5C" w:rsidRPr="00580E28">
        <w:rPr>
          <w:rFonts w:ascii="Calibri" w:hAnsi="Calibri"/>
          <w:b/>
          <w:bCs/>
          <w:sz w:val="20"/>
          <w:szCs w:val="20"/>
        </w:rPr>
        <w:t>Word</w:t>
      </w:r>
      <w:r w:rsidR="003B5A5C" w:rsidRPr="00580E28">
        <w:rPr>
          <w:rFonts w:ascii="Calibri" w:hAnsi="Calibri"/>
          <w:sz w:val="20"/>
          <w:szCs w:val="20"/>
        </w:rPr>
        <w:t>).</w:t>
      </w:r>
    </w:p>
    <w:bookmarkEnd w:id="13"/>
    <w:bookmarkEnd w:id="15"/>
    <w:p w14:paraId="3BFD8030" w14:textId="1DDB6320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Converted data for MicroSoft’s Amalga healthcare system (</w:t>
      </w:r>
      <w:r w:rsidRPr="00580E28">
        <w:rPr>
          <w:rFonts w:ascii="Calibri" w:hAnsi="Calibri"/>
          <w:b/>
          <w:bCs/>
          <w:sz w:val="20"/>
          <w:szCs w:val="20"/>
        </w:rPr>
        <w:t>SQL</w:t>
      </w:r>
      <w:r w:rsidRPr="00580E28">
        <w:rPr>
          <w:rFonts w:ascii="Calibri" w:hAnsi="Calibri"/>
          <w:sz w:val="20"/>
          <w:szCs w:val="20"/>
        </w:rPr>
        <w:t xml:space="preserve">, </w:t>
      </w:r>
      <w:r w:rsidRPr="00580E28">
        <w:rPr>
          <w:rFonts w:ascii="Calibri" w:hAnsi="Calibri"/>
          <w:b/>
          <w:bCs/>
          <w:sz w:val="20"/>
          <w:szCs w:val="20"/>
        </w:rPr>
        <w:t>SSIS</w:t>
      </w:r>
      <w:r w:rsidRPr="00580E28">
        <w:rPr>
          <w:rFonts w:ascii="Calibri" w:hAnsi="Calibri"/>
          <w:sz w:val="20"/>
          <w:szCs w:val="20"/>
        </w:rPr>
        <w:t xml:space="preserve">, </w:t>
      </w:r>
      <w:r w:rsidRPr="00580E28">
        <w:rPr>
          <w:rFonts w:ascii="Calibri" w:hAnsi="Calibri"/>
          <w:b/>
          <w:bCs/>
          <w:sz w:val="20"/>
          <w:szCs w:val="20"/>
        </w:rPr>
        <w:t>Excel</w:t>
      </w:r>
      <w:r w:rsidRPr="00580E28">
        <w:rPr>
          <w:rFonts w:ascii="Calibri" w:hAnsi="Calibri"/>
          <w:sz w:val="20"/>
          <w:szCs w:val="20"/>
        </w:rPr>
        <w:t xml:space="preserve">). </w:t>
      </w:r>
    </w:p>
    <w:bookmarkEnd w:id="11"/>
    <w:bookmarkEnd w:id="12"/>
    <w:bookmarkEnd w:id="14"/>
    <w:p w14:paraId="2E3FE0CF" w14:textId="052F9351" w:rsidR="003C5C98" w:rsidRPr="00580E28" w:rsidRDefault="003C5C98" w:rsidP="00FD4217">
      <w:pPr>
        <w:pBdr>
          <w:top w:val="single" w:sz="4" w:space="1" w:color="auto"/>
        </w:pBdr>
        <w:tabs>
          <w:tab w:val="right" w:pos="9900"/>
        </w:tabs>
        <w:rPr>
          <w:rFonts w:ascii="Calibri" w:hAnsi="Calibri"/>
          <w:b/>
          <w:bCs/>
        </w:rPr>
      </w:pPr>
      <w:r w:rsidRPr="00580E28">
        <w:rPr>
          <w:rFonts w:ascii="Calibri" w:hAnsi="Calibri"/>
          <w:b/>
          <w:bCs/>
        </w:rPr>
        <w:t xml:space="preserve">Temp </w:t>
      </w:r>
      <w:r w:rsidR="00FD4217" w:rsidRPr="00580E28">
        <w:rPr>
          <w:rFonts w:ascii="Calibri" w:hAnsi="Calibri"/>
          <w:b/>
          <w:bCs/>
        </w:rPr>
        <w:t xml:space="preserve">Work, </w:t>
      </w:r>
      <w:r w:rsidR="009B5512" w:rsidRPr="009B5512">
        <w:rPr>
          <w:rFonts w:ascii="Calibri" w:hAnsi="Calibri"/>
          <w:bCs/>
        </w:rPr>
        <w:t>Temp Manufacturing Positions</w:t>
      </w:r>
      <w:r w:rsidR="00FD4217" w:rsidRPr="00580E28">
        <w:rPr>
          <w:rFonts w:ascii="Calibri" w:hAnsi="Calibri"/>
          <w:b/>
          <w:bCs/>
        </w:rPr>
        <w:t xml:space="preserve">, </w:t>
      </w:r>
      <w:r w:rsidRPr="00580E28">
        <w:rPr>
          <w:rFonts w:ascii="Calibri" w:hAnsi="Calibri"/>
          <w:b/>
          <w:bCs/>
        </w:rPr>
        <w:t>Louisville, KY</w:t>
      </w:r>
      <w:r w:rsidRPr="00580E28">
        <w:rPr>
          <w:rFonts w:ascii="Calibri" w:hAnsi="Calibri"/>
          <w:b/>
          <w:bCs/>
        </w:rPr>
        <w:tab/>
        <w:t>08/2006 to 07/2008</w:t>
      </w:r>
    </w:p>
    <w:p w14:paraId="63A03200" w14:textId="12A779AC" w:rsidR="003C5C98" w:rsidRPr="00580E28" w:rsidRDefault="005D5C94" w:rsidP="00FD4217">
      <w:pPr>
        <w:tabs>
          <w:tab w:val="right" w:pos="9900"/>
        </w:tabs>
        <w:ind w:left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Multiple</w:t>
      </w:r>
      <w:r w:rsidR="003C5C98" w:rsidRPr="00580E28">
        <w:rPr>
          <w:rFonts w:ascii="Calibri" w:hAnsi="Calibri"/>
          <w:sz w:val="20"/>
          <w:szCs w:val="20"/>
        </w:rPr>
        <w:t xml:space="preserve"> temporary positions</w:t>
      </w:r>
      <w:r w:rsidR="00DF1DD7" w:rsidRPr="00580E28">
        <w:rPr>
          <w:rFonts w:ascii="Calibri" w:hAnsi="Calibri"/>
          <w:sz w:val="20"/>
          <w:szCs w:val="20"/>
        </w:rPr>
        <w:t xml:space="preserve"> after returning from Chile</w:t>
      </w:r>
      <w:r w:rsidR="003C5C98" w:rsidRPr="00580E28">
        <w:rPr>
          <w:rFonts w:ascii="Calibri" w:hAnsi="Calibri"/>
          <w:sz w:val="20"/>
          <w:szCs w:val="20"/>
        </w:rPr>
        <w:t xml:space="preserve">, including assembly line, technician and inventory system. </w:t>
      </w:r>
    </w:p>
    <w:p w14:paraId="13AB0ACF" w14:textId="7777777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 xml:space="preserve">Assembly Line (Greenlee-Textron through </w:t>
      </w:r>
      <w:proofErr w:type="spellStart"/>
      <w:r w:rsidRPr="00580E28">
        <w:rPr>
          <w:rFonts w:ascii="Calibri" w:hAnsi="Calibri"/>
          <w:sz w:val="20"/>
          <w:szCs w:val="20"/>
        </w:rPr>
        <w:t>Willstaff</w:t>
      </w:r>
      <w:proofErr w:type="spellEnd"/>
      <w:r w:rsidRPr="00580E28">
        <w:rPr>
          <w:rFonts w:ascii="Calibri" w:hAnsi="Calibri"/>
          <w:sz w:val="20"/>
          <w:szCs w:val="20"/>
        </w:rPr>
        <w:t xml:space="preserve"> Worldwide).</w:t>
      </w:r>
    </w:p>
    <w:p w14:paraId="23CA74C1" w14:textId="7777777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Dell Diagnostic Technician (Trillium Industries through Robert Half International).</w:t>
      </w:r>
    </w:p>
    <w:p w14:paraId="28EDC384" w14:textId="4E466A05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 xml:space="preserve">Warehouse (International </w:t>
      </w:r>
      <w:proofErr w:type="spellStart"/>
      <w:r w:rsidRPr="00580E28">
        <w:rPr>
          <w:rFonts w:ascii="Calibri" w:hAnsi="Calibri"/>
          <w:sz w:val="20"/>
          <w:szCs w:val="20"/>
        </w:rPr>
        <w:t>Moulding</w:t>
      </w:r>
      <w:proofErr w:type="spellEnd"/>
      <w:r w:rsidRPr="00580E28">
        <w:rPr>
          <w:rFonts w:ascii="Calibri" w:hAnsi="Calibri"/>
          <w:sz w:val="20"/>
          <w:szCs w:val="20"/>
        </w:rPr>
        <w:t xml:space="preserve"> Company); </w:t>
      </w:r>
      <w:r w:rsidR="00D01856" w:rsidRPr="00580E28">
        <w:rPr>
          <w:rFonts w:ascii="Calibri" w:hAnsi="Calibri"/>
          <w:sz w:val="20"/>
          <w:szCs w:val="20"/>
        </w:rPr>
        <w:t>I</w:t>
      </w:r>
      <w:r w:rsidRPr="00580E28">
        <w:rPr>
          <w:rFonts w:ascii="Calibri" w:hAnsi="Calibri"/>
          <w:sz w:val="20"/>
          <w:szCs w:val="20"/>
        </w:rPr>
        <w:t>nventory system</w:t>
      </w:r>
      <w:r w:rsidR="00D01856" w:rsidRPr="00580E28">
        <w:rPr>
          <w:rFonts w:ascii="Calibri" w:hAnsi="Calibri"/>
          <w:sz w:val="20"/>
          <w:szCs w:val="20"/>
        </w:rPr>
        <w:t xml:space="preserve"> (</w:t>
      </w:r>
      <w:r w:rsidR="00D01856" w:rsidRPr="00580E28">
        <w:rPr>
          <w:rFonts w:ascii="Calibri" w:hAnsi="Calibri"/>
          <w:b/>
          <w:bCs/>
          <w:sz w:val="20"/>
          <w:szCs w:val="20"/>
        </w:rPr>
        <w:t>Excel</w:t>
      </w:r>
      <w:r w:rsidRPr="00580E28">
        <w:rPr>
          <w:rFonts w:ascii="Calibri" w:hAnsi="Calibri"/>
          <w:sz w:val="20"/>
          <w:szCs w:val="20"/>
        </w:rPr>
        <w:t xml:space="preserve">, </w:t>
      </w:r>
      <w:r w:rsidRPr="00580E28">
        <w:rPr>
          <w:rFonts w:ascii="Calibri" w:hAnsi="Calibri"/>
          <w:b/>
          <w:bCs/>
          <w:sz w:val="20"/>
          <w:szCs w:val="20"/>
        </w:rPr>
        <w:t>V</w:t>
      </w:r>
      <w:r w:rsidR="00D01856" w:rsidRPr="00580E28">
        <w:rPr>
          <w:rFonts w:ascii="Calibri" w:hAnsi="Calibri"/>
          <w:b/>
          <w:bCs/>
          <w:sz w:val="20"/>
          <w:szCs w:val="20"/>
        </w:rPr>
        <w:t>B</w:t>
      </w:r>
      <w:r w:rsidRPr="00580E28">
        <w:rPr>
          <w:rFonts w:ascii="Calibri" w:hAnsi="Calibri"/>
          <w:b/>
          <w:bCs/>
          <w:sz w:val="20"/>
          <w:szCs w:val="20"/>
        </w:rPr>
        <w:t>A</w:t>
      </w:r>
      <w:r w:rsidR="00D01856" w:rsidRPr="00580E28">
        <w:rPr>
          <w:rFonts w:ascii="Calibri" w:hAnsi="Calibri"/>
          <w:sz w:val="20"/>
          <w:szCs w:val="20"/>
        </w:rPr>
        <w:t>)</w:t>
      </w:r>
      <w:r w:rsidRPr="00580E28">
        <w:rPr>
          <w:rFonts w:ascii="Calibri" w:hAnsi="Calibri"/>
          <w:sz w:val="20"/>
          <w:szCs w:val="20"/>
        </w:rPr>
        <w:t>.</w:t>
      </w:r>
    </w:p>
    <w:p w14:paraId="447269A8" w14:textId="44B42B4B" w:rsidR="003C5C98" w:rsidRPr="00580E28" w:rsidRDefault="003C5C98" w:rsidP="00FD4217">
      <w:pPr>
        <w:pBdr>
          <w:top w:val="single" w:sz="4" w:space="1" w:color="auto"/>
        </w:pBdr>
        <w:tabs>
          <w:tab w:val="right" w:pos="9900"/>
        </w:tabs>
        <w:rPr>
          <w:rFonts w:ascii="Calibri" w:hAnsi="Calibri"/>
          <w:b/>
          <w:bCs/>
        </w:rPr>
      </w:pPr>
      <w:r w:rsidRPr="00580E28">
        <w:rPr>
          <w:rFonts w:ascii="Calibri" w:hAnsi="Calibri"/>
          <w:b/>
          <w:bCs/>
        </w:rPr>
        <w:t xml:space="preserve">Chile Mission, </w:t>
      </w:r>
      <w:r w:rsidR="003C0366" w:rsidRPr="00580E28">
        <w:rPr>
          <w:rFonts w:ascii="Calibri" w:hAnsi="Calibri"/>
          <w:bCs/>
        </w:rPr>
        <w:t>Website Designer / Missionary</w:t>
      </w:r>
      <w:r w:rsidRPr="00580E28">
        <w:rPr>
          <w:rFonts w:ascii="Calibri" w:hAnsi="Calibri"/>
          <w:b/>
          <w:bCs/>
        </w:rPr>
        <w:t xml:space="preserve">, Santiago, Chile </w:t>
      </w:r>
      <w:r w:rsidRPr="00580E28">
        <w:rPr>
          <w:rFonts w:ascii="Calibri" w:hAnsi="Calibri"/>
          <w:b/>
          <w:bCs/>
        </w:rPr>
        <w:tab/>
        <w:t>01/2005 to 08/2006</w:t>
      </w:r>
    </w:p>
    <w:p w14:paraId="744C2F8A" w14:textId="52DFCADC" w:rsidR="003C5C98" w:rsidRPr="00580E28" w:rsidRDefault="009B5512" w:rsidP="00FD4217">
      <w:pPr>
        <w:tabs>
          <w:tab w:val="right" w:pos="9900"/>
        </w:tabs>
        <w:ind w:left="270"/>
        <w:rPr>
          <w:rFonts w:ascii="Calibri" w:hAnsi="Calibri"/>
          <w:sz w:val="20"/>
          <w:szCs w:val="20"/>
        </w:rPr>
      </w:pPr>
      <w:r w:rsidRPr="009B5512">
        <w:rPr>
          <w:rFonts w:ascii="Calibri" w:hAnsi="Calibri"/>
          <w:sz w:val="20"/>
          <w:szCs w:val="20"/>
        </w:rPr>
        <w:t>Created website for the mission in Santiago, Chile</w:t>
      </w:r>
      <w:r>
        <w:rPr>
          <w:rFonts w:ascii="Calibri" w:hAnsi="Calibri"/>
          <w:sz w:val="20"/>
          <w:szCs w:val="20"/>
        </w:rPr>
        <w:t>;</w:t>
      </w:r>
      <w:r w:rsidRPr="009B5512">
        <w:rPr>
          <w:rFonts w:ascii="Calibri" w:hAnsi="Calibri"/>
          <w:sz w:val="20"/>
          <w:szCs w:val="20"/>
        </w:rPr>
        <w:t xml:space="preserve"> performed budget and expense administration.</w:t>
      </w:r>
      <w:r w:rsidR="00580E28" w:rsidRPr="00580E28">
        <w:rPr>
          <w:rFonts w:ascii="Calibri" w:hAnsi="Calibri"/>
          <w:sz w:val="20"/>
          <w:szCs w:val="20"/>
        </w:rPr>
        <w:t xml:space="preserve"> (</w:t>
      </w:r>
      <w:r w:rsidR="00580E28" w:rsidRPr="00580E28">
        <w:rPr>
          <w:rFonts w:ascii="Calibri" w:hAnsi="Calibri"/>
          <w:b/>
          <w:bCs/>
          <w:sz w:val="20"/>
          <w:szCs w:val="20"/>
        </w:rPr>
        <w:t>FrontPage, Word, Excel</w:t>
      </w:r>
      <w:r w:rsidR="00580E28" w:rsidRPr="00580E28">
        <w:rPr>
          <w:rFonts w:ascii="Calibri" w:hAnsi="Calibri"/>
          <w:sz w:val="20"/>
          <w:szCs w:val="20"/>
        </w:rPr>
        <w:t>).</w:t>
      </w:r>
    </w:p>
    <w:p w14:paraId="29C8B559" w14:textId="7E6C5026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Created the mission’s website to provide information for visitors</w:t>
      </w:r>
      <w:r w:rsidR="00580E28" w:rsidRPr="00580E28">
        <w:rPr>
          <w:rFonts w:ascii="Calibri" w:hAnsi="Calibri"/>
          <w:sz w:val="20"/>
          <w:szCs w:val="20"/>
        </w:rPr>
        <w:t>.</w:t>
      </w:r>
    </w:p>
    <w:p w14:paraId="13E1E6AF" w14:textId="7777777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Taught English classes to attract people to the Mission.</w:t>
      </w:r>
    </w:p>
    <w:p w14:paraId="5C5B88C3" w14:textId="067C841D" w:rsidR="003C5C98" w:rsidRPr="00580E28" w:rsidRDefault="00DF1DD7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 xml:space="preserve">Performed </w:t>
      </w:r>
      <w:r w:rsidR="003C5C98" w:rsidRPr="00580E28">
        <w:rPr>
          <w:rFonts w:ascii="Calibri" w:hAnsi="Calibri"/>
          <w:sz w:val="20"/>
          <w:szCs w:val="20"/>
        </w:rPr>
        <w:t>administrative functions, including Missions budgets and expenses (MS Excel, Word and PowerPoint).</w:t>
      </w:r>
    </w:p>
    <w:p w14:paraId="3E9A7BBA" w14:textId="122034AA" w:rsidR="003C5C98" w:rsidRPr="00580E28" w:rsidRDefault="00D01856" w:rsidP="00FD4217">
      <w:pPr>
        <w:pBdr>
          <w:top w:val="single" w:sz="4" w:space="1" w:color="auto"/>
        </w:pBdr>
        <w:tabs>
          <w:tab w:val="right" w:pos="9900"/>
        </w:tabs>
        <w:rPr>
          <w:rFonts w:ascii="Calibri" w:hAnsi="Calibri"/>
          <w:b/>
          <w:bCs/>
        </w:rPr>
      </w:pPr>
      <w:bookmarkStart w:id="16" w:name="_Hlk21458976"/>
      <w:r w:rsidRPr="00580E28">
        <w:rPr>
          <w:rFonts w:ascii="Calibri" w:hAnsi="Calibri"/>
          <w:b/>
          <w:bCs/>
        </w:rPr>
        <w:t>Master Data Center</w:t>
      </w:r>
      <w:bookmarkEnd w:id="16"/>
      <w:r w:rsidR="003C5C98" w:rsidRPr="00580E28">
        <w:rPr>
          <w:rFonts w:ascii="Calibri" w:hAnsi="Calibri"/>
          <w:b/>
          <w:bCs/>
        </w:rPr>
        <w:t xml:space="preserve">, </w:t>
      </w:r>
      <w:r w:rsidR="0082296F">
        <w:rPr>
          <w:rFonts w:ascii="Calibri" w:hAnsi="Calibri"/>
          <w:bCs/>
        </w:rPr>
        <w:t>Business Analyst</w:t>
      </w:r>
      <w:r w:rsidR="003C5C98" w:rsidRPr="00580E28">
        <w:rPr>
          <w:rFonts w:ascii="Calibri" w:hAnsi="Calibri"/>
          <w:b/>
          <w:bCs/>
        </w:rPr>
        <w:t>, Southfield, MI</w:t>
      </w:r>
      <w:r w:rsidR="003C5C98" w:rsidRPr="00580E28">
        <w:rPr>
          <w:rFonts w:ascii="Calibri" w:hAnsi="Calibri"/>
          <w:b/>
          <w:bCs/>
        </w:rPr>
        <w:tab/>
        <w:t>04/1995 to 10/2004</w:t>
      </w:r>
    </w:p>
    <w:p w14:paraId="1CFB2EB9" w14:textId="206AEAD9" w:rsidR="0063137D" w:rsidRPr="00580E28" w:rsidRDefault="0063137D" w:rsidP="00FD4217">
      <w:pPr>
        <w:tabs>
          <w:tab w:val="right" w:pos="9900"/>
        </w:tabs>
        <w:ind w:left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 xml:space="preserve">Converted customer’s data and imported into the company’s Intellectual Property Management Database; created ProSpec data conversion system. </w:t>
      </w:r>
      <w:r w:rsidR="00D01856" w:rsidRPr="00580E28">
        <w:rPr>
          <w:rFonts w:ascii="Calibri" w:hAnsi="Calibri"/>
          <w:sz w:val="20"/>
          <w:szCs w:val="20"/>
        </w:rPr>
        <w:t xml:space="preserve">Later </w:t>
      </w:r>
      <w:r w:rsidRPr="00580E28">
        <w:rPr>
          <w:rFonts w:ascii="Calibri" w:hAnsi="Calibri"/>
          <w:b/>
          <w:bCs/>
          <w:sz w:val="20"/>
          <w:szCs w:val="20"/>
        </w:rPr>
        <w:t>Thompson IP Management</w:t>
      </w:r>
      <w:r w:rsidRPr="00580E28">
        <w:rPr>
          <w:rFonts w:ascii="Calibri" w:hAnsi="Calibri"/>
          <w:sz w:val="20"/>
          <w:szCs w:val="20"/>
        </w:rPr>
        <w:t xml:space="preserve">, then </w:t>
      </w:r>
      <w:r w:rsidRPr="00580E28">
        <w:rPr>
          <w:rFonts w:ascii="Calibri" w:hAnsi="Calibri"/>
          <w:b/>
          <w:bCs/>
          <w:sz w:val="20"/>
          <w:szCs w:val="20"/>
        </w:rPr>
        <w:t>Clarivate</w:t>
      </w:r>
      <w:r w:rsidRPr="00580E28">
        <w:rPr>
          <w:rFonts w:ascii="Calibri" w:hAnsi="Calibri"/>
          <w:sz w:val="20"/>
          <w:szCs w:val="20"/>
        </w:rPr>
        <w:t>.</w:t>
      </w:r>
      <w:r w:rsidR="005E09AC" w:rsidRPr="00580E28">
        <w:rPr>
          <w:rFonts w:ascii="Calibri" w:hAnsi="Calibri"/>
          <w:sz w:val="20"/>
          <w:szCs w:val="20"/>
        </w:rPr>
        <w:t xml:space="preserve"> </w:t>
      </w:r>
      <w:r w:rsidR="005E09AC" w:rsidRPr="00580E28">
        <w:rPr>
          <w:rFonts w:ascii="Calibri" w:hAnsi="Calibri"/>
          <w:b/>
          <w:bCs/>
          <w:sz w:val="20"/>
          <w:szCs w:val="20"/>
        </w:rPr>
        <w:t>(Access, Excel, VBA, SQL, ETL).</w:t>
      </w:r>
    </w:p>
    <w:p w14:paraId="2E541698" w14:textId="315D9A4F" w:rsidR="00CC416A" w:rsidRPr="00580E28" w:rsidRDefault="003C5C98" w:rsidP="00A04484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Improved data conversion process by creating ProSpec Tool in MS Access (VBA, ADO, T-SQL).</w:t>
      </w:r>
      <w:r w:rsidR="00CC416A" w:rsidRPr="00580E28">
        <w:rPr>
          <w:rFonts w:ascii="Calibri" w:hAnsi="Calibri"/>
          <w:sz w:val="20"/>
          <w:szCs w:val="20"/>
        </w:rPr>
        <w:t xml:space="preserve"> </w:t>
      </w:r>
      <w:r w:rsidR="00E04AFE" w:rsidRPr="00580E28">
        <w:rPr>
          <w:rFonts w:ascii="Calibri" w:hAnsi="Calibri"/>
          <w:sz w:val="20"/>
          <w:szCs w:val="20"/>
        </w:rPr>
        <w:t>Wrote User Manual.</w:t>
      </w:r>
    </w:p>
    <w:p w14:paraId="329FF3D7" w14:textId="7777777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Created 30+ data conversion tools used by programmers (VB, VBA, COBOL, DOS, QuickBasic).</w:t>
      </w:r>
    </w:p>
    <w:p w14:paraId="3D5A4012" w14:textId="77777777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Saved estimated $3,000 on a data conversion project using the ProSpec tool (reduced conversion process time by 75%) and subsequently achieved similar time savings on all subsequent projects.</w:t>
      </w:r>
    </w:p>
    <w:p w14:paraId="4A58B886" w14:textId="3C1F278A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sz w:val="20"/>
          <w:szCs w:val="20"/>
        </w:rPr>
        <w:t>Trained programmers on data conversion processes and techniques.</w:t>
      </w:r>
    </w:p>
    <w:p w14:paraId="48ABB92E" w14:textId="1EB70707" w:rsidR="003C5C98" w:rsidRPr="00580E28" w:rsidRDefault="00E77878" w:rsidP="00FD4217">
      <w:pPr>
        <w:pBdr>
          <w:top w:val="single" w:sz="4" w:space="1" w:color="auto"/>
        </w:pBdr>
        <w:tabs>
          <w:tab w:val="right" w:pos="9900"/>
        </w:tabs>
        <w:rPr>
          <w:rFonts w:ascii="Calibri" w:hAnsi="Calibri"/>
          <w:b/>
          <w:bCs/>
        </w:rPr>
      </w:pPr>
      <w:r w:rsidRPr="00580E28">
        <w:rPr>
          <w:rFonts w:ascii="Calibri" w:hAnsi="Calibri"/>
          <w:b/>
          <w:bCs/>
        </w:rPr>
        <w:t>Department of Defense</w:t>
      </w:r>
      <w:r w:rsidR="006C7395" w:rsidRPr="00580E28">
        <w:rPr>
          <w:rFonts w:ascii="Calibri" w:hAnsi="Calibri"/>
          <w:b/>
          <w:bCs/>
        </w:rPr>
        <w:t xml:space="preserve"> (CDSI)</w:t>
      </w:r>
      <w:r w:rsidR="003C5C98" w:rsidRPr="00580E28">
        <w:rPr>
          <w:rFonts w:ascii="Calibri" w:hAnsi="Calibri"/>
        </w:rPr>
        <w:t xml:space="preserve">, </w:t>
      </w:r>
      <w:r w:rsidR="003C5C98" w:rsidRPr="00580E28">
        <w:rPr>
          <w:rFonts w:ascii="Calibri" w:hAnsi="Calibri"/>
          <w:bCs/>
        </w:rPr>
        <w:t>Business Analyst</w:t>
      </w:r>
      <w:r w:rsidR="003C5C98" w:rsidRPr="00580E28">
        <w:rPr>
          <w:rFonts w:ascii="Calibri" w:hAnsi="Calibri"/>
          <w:b/>
          <w:bCs/>
        </w:rPr>
        <w:t>, Indiana</w:t>
      </w:r>
      <w:r w:rsidR="0063441C" w:rsidRPr="00580E28">
        <w:rPr>
          <w:rFonts w:ascii="Calibri" w:hAnsi="Calibri"/>
        </w:rPr>
        <w:t xml:space="preserve"> </w:t>
      </w:r>
      <w:r w:rsidR="006C7395" w:rsidRPr="00580E28">
        <w:rPr>
          <w:rFonts w:ascii="Calibri" w:hAnsi="Calibri"/>
        </w:rPr>
        <w:t xml:space="preserve">/ </w:t>
      </w:r>
      <w:r w:rsidR="0063441C" w:rsidRPr="00580E28">
        <w:rPr>
          <w:rFonts w:ascii="Calibri" w:hAnsi="Calibri"/>
          <w:b/>
          <w:bCs/>
        </w:rPr>
        <w:t>M</w:t>
      </w:r>
      <w:r w:rsidR="006C7395" w:rsidRPr="00580E28">
        <w:rPr>
          <w:rFonts w:ascii="Calibri" w:hAnsi="Calibri"/>
          <w:b/>
          <w:bCs/>
        </w:rPr>
        <w:t>ich</w:t>
      </w:r>
      <w:r w:rsidR="00D01856" w:rsidRPr="00580E28">
        <w:rPr>
          <w:rFonts w:ascii="Calibri" w:hAnsi="Calibri"/>
          <w:b/>
          <w:bCs/>
        </w:rPr>
        <w:t>igan</w:t>
      </w:r>
      <w:r w:rsidR="003C5C98" w:rsidRPr="00580E28">
        <w:rPr>
          <w:rFonts w:ascii="Calibri" w:hAnsi="Calibri"/>
          <w:b/>
          <w:bCs/>
        </w:rPr>
        <w:tab/>
        <w:t>12/1991 to 03/1995</w:t>
      </w:r>
    </w:p>
    <w:p w14:paraId="7EEC0501" w14:textId="2B9ADB2B" w:rsidR="003C5C98" w:rsidRPr="00580E28" w:rsidRDefault="00D06D09" w:rsidP="00FD4217">
      <w:pPr>
        <w:tabs>
          <w:tab w:val="right" w:pos="9900"/>
        </w:tabs>
        <w:ind w:left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Dept </w:t>
      </w:r>
      <w:r w:rsidR="003C5C98" w:rsidRPr="00580E28">
        <w:rPr>
          <w:rFonts w:ascii="Calibri" w:hAnsi="Calibri"/>
          <w:sz w:val="20"/>
          <w:szCs w:val="20"/>
        </w:rPr>
        <w:t xml:space="preserve">of Defense </w:t>
      </w:r>
      <w:r>
        <w:rPr>
          <w:rFonts w:ascii="Calibri" w:hAnsi="Calibri"/>
          <w:sz w:val="20"/>
          <w:szCs w:val="20"/>
        </w:rPr>
        <w:t xml:space="preserve">projects included </w:t>
      </w:r>
      <w:r w:rsidR="007D7980" w:rsidRPr="00580E28">
        <w:rPr>
          <w:rFonts w:ascii="Calibri" w:hAnsi="Calibri"/>
          <w:sz w:val="20"/>
          <w:szCs w:val="20"/>
        </w:rPr>
        <w:t xml:space="preserve">payroll </w:t>
      </w:r>
      <w:r w:rsidR="003C5C98" w:rsidRPr="00580E28">
        <w:rPr>
          <w:rFonts w:ascii="Calibri" w:hAnsi="Calibri"/>
          <w:sz w:val="20"/>
          <w:szCs w:val="20"/>
        </w:rPr>
        <w:t>automation and M1-Abrams tank</w:t>
      </w:r>
      <w:r w:rsidR="007D7980" w:rsidRPr="00580E28">
        <w:rPr>
          <w:rFonts w:ascii="Calibri" w:hAnsi="Calibri"/>
          <w:sz w:val="20"/>
          <w:szCs w:val="20"/>
        </w:rPr>
        <w:t xml:space="preserve"> tracking</w:t>
      </w:r>
      <w:r w:rsidR="003C5C98" w:rsidRPr="00580E28">
        <w:rPr>
          <w:rFonts w:ascii="Calibri" w:hAnsi="Calibri"/>
          <w:sz w:val="20"/>
          <w:szCs w:val="20"/>
        </w:rPr>
        <w:t>.</w:t>
      </w:r>
      <w:bookmarkStart w:id="17" w:name="_Hlk42554192"/>
      <w:r w:rsidR="003C5C98" w:rsidRPr="00580E28">
        <w:rPr>
          <w:rFonts w:ascii="Calibri" w:hAnsi="Calibri"/>
          <w:sz w:val="20"/>
          <w:szCs w:val="20"/>
        </w:rPr>
        <w:t xml:space="preserve"> </w:t>
      </w:r>
      <w:r w:rsidR="00580E28" w:rsidRPr="00580E28">
        <w:rPr>
          <w:rFonts w:ascii="Calibri" w:hAnsi="Calibri"/>
          <w:sz w:val="20"/>
          <w:szCs w:val="20"/>
        </w:rPr>
        <w:t>(</w:t>
      </w:r>
      <w:r w:rsidR="00580E28" w:rsidRPr="00580E28">
        <w:rPr>
          <w:rFonts w:ascii="Calibri" w:hAnsi="Calibri"/>
          <w:b/>
          <w:bCs/>
          <w:sz w:val="20"/>
          <w:szCs w:val="20"/>
        </w:rPr>
        <w:t>Clipper</w:t>
      </w:r>
      <w:r w:rsidR="00580E28" w:rsidRPr="00580E28">
        <w:rPr>
          <w:rFonts w:ascii="Calibri" w:hAnsi="Calibri"/>
          <w:sz w:val="20"/>
          <w:szCs w:val="20"/>
        </w:rPr>
        <w:t>,</w:t>
      </w:r>
      <w:r w:rsidR="00580E28" w:rsidRPr="00580E28">
        <w:rPr>
          <w:rFonts w:ascii="Calibri" w:hAnsi="Calibri"/>
          <w:b/>
          <w:bCs/>
          <w:sz w:val="20"/>
          <w:szCs w:val="20"/>
        </w:rPr>
        <w:t xml:space="preserve"> dBase</w:t>
      </w:r>
      <w:r w:rsidR="00580E28" w:rsidRPr="00580E28">
        <w:rPr>
          <w:rFonts w:ascii="Calibri" w:hAnsi="Calibri"/>
          <w:sz w:val="20"/>
          <w:szCs w:val="20"/>
        </w:rPr>
        <w:t>,</w:t>
      </w:r>
      <w:r w:rsidR="00580E28" w:rsidRPr="00580E28">
        <w:rPr>
          <w:rFonts w:ascii="Calibri" w:hAnsi="Calibri"/>
          <w:b/>
          <w:bCs/>
          <w:sz w:val="20"/>
          <w:szCs w:val="20"/>
        </w:rPr>
        <w:t xml:space="preserve"> Word</w:t>
      </w:r>
      <w:r w:rsidR="00580E28" w:rsidRPr="00580E28">
        <w:rPr>
          <w:rFonts w:ascii="Calibri" w:hAnsi="Calibri"/>
          <w:sz w:val="20"/>
          <w:szCs w:val="20"/>
        </w:rPr>
        <w:t>).</w:t>
      </w:r>
      <w:bookmarkEnd w:id="17"/>
    </w:p>
    <w:p w14:paraId="3F88FBC3" w14:textId="5FC8610C" w:rsidR="003C5C98" w:rsidRPr="00580E28" w:rsidRDefault="003C0366" w:rsidP="00FD4217">
      <w:pPr>
        <w:numPr>
          <w:ilvl w:val="5"/>
          <w:numId w:val="11"/>
        </w:numPr>
        <w:tabs>
          <w:tab w:val="clear" w:pos="4320"/>
          <w:tab w:val="num" w:pos="54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b/>
          <w:sz w:val="20"/>
          <w:szCs w:val="20"/>
          <w:u w:val="single"/>
        </w:rPr>
        <w:t>DFAS, Fort Harrison, IN</w:t>
      </w:r>
      <w:r w:rsidRPr="00580E28">
        <w:rPr>
          <w:rFonts w:ascii="Calibri" w:hAnsi="Calibri"/>
          <w:sz w:val="20"/>
          <w:szCs w:val="20"/>
        </w:rPr>
        <w:t xml:space="preserve">: </w:t>
      </w:r>
      <w:r w:rsidR="003C5C98" w:rsidRPr="00580E28">
        <w:rPr>
          <w:rFonts w:ascii="Calibri" w:hAnsi="Calibri"/>
          <w:sz w:val="20"/>
          <w:szCs w:val="20"/>
        </w:rPr>
        <w:t>Automated Base Pay, Recruitment and Allowance Systems</w:t>
      </w:r>
      <w:r w:rsidRPr="00580E28">
        <w:rPr>
          <w:rFonts w:ascii="Calibri" w:hAnsi="Calibri"/>
          <w:sz w:val="20"/>
          <w:szCs w:val="20"/>
        </w:rPr>
        <w:t>.</w:t>
      </w:r>
      <w:r w:rsidR="00CC416A" w:rsidRPr="00580E28">
        <w:rPr>
          <w:rFonts w:ascii="Calibri" w:hAnsi="Calibri"/>
          <w:sz w:val="20"/>
          <w:szCs w:val="20"/>
        </w:rPr>
        <w:t xml:space="preserve"> </w:t>
      </w:r>
      <w:r w:rsidR="00E04AFE" w:rsidRPr="00580E28">
        <w:rPr>
          <w:rFonts w:ascii="Calibri" w:hAnsi="Calibri"/>
          <w:sz w:val="20"/>
          <w:szCs w:val="20"/>
        </w:rPr>
        <w:t>Wrote User Manual.</w:t>
      </w:r>
    </w:p>
    <w:p w14:paraId="052F402F" w14:textId="30EF6231" w:rsidR="003C5C98" w:rsidRPr="00580E28" w:rsidRDefault="003C0366" w:rsidP="00FD4217">
      <w:pPr>
        <w:numPr>
          <w:ilvl w:val="5"/>
          <w:numId w:val="11"/>
        </w:numPr>
        <w:tabs>
          <w:tab w:val="clear" w:pos="4320"/>
          <w:tab w:val="num" w:pos="54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b/>
          <w:sz w:val="20"/>
          <w:szCs w:val="20"/>
          <w:u w:val="single"/>
        </w:rPr>
        <w:t>TACOM, Warren, MI</w:t>
      </w:r>
      <w:r w:rsidRPr="00580E28">
        <w:rPr>
          <w:rFonts w:ascii="Calibri" w:hAnsi="Calibri"/>
          <w:sz w:val="20"/>
          <w:szCs w:val="20"/>
        </w:rPr>
        <w:t xml:space="preserve">: </w:t>
      </w:r>
      <w:r w:rsidR="003C5C98" w:rsidRPr="00580E28">
        <w:rPr>
          <w:rFonts w:ascii="Calibri" w:hAnsi="Calibri"/>
          <w:sz w:val="20"/>
          <w:szCs w:val="20"/>
        </w:rPr>
        <w:t>Designed and programmed “Project Sword” logistics system to track M1-Abrams tanks as they moved from Production to the customer Site in Saudi Arabia</w:t>
      </w:r>
      <w:r w:rsidRPr="00580E28">
        <w:rPr>
          <w:rFonts w:ascii="Calibri" w:hAnsi="Calibri"/>
          <w:sz w:val="20"/>
          <w:szCs w:val="20"/>
        </w:rPr>
        <w:t>.</w:t>
      </w:r>
      <w:r w:rsidR="003C5C98" w:rsidRPr="00580E28">
        <w:rPr>
          <w:rFonts w:ascii="Calibri" w:hAnsi="Calibri"/>
          <w:sz w:val="20"/>
          <w:szCs w:val="20"/>
        </w:rPr>
        <w:t xml:space="preserve"> </w:t>
      </w:r>
      <w:r w:rsidR="00E04AFE" w:rsidRPr="00580E28">
        <w:rPr>
          <w:rFonts w:ascii="Calibri" w:hAnsi="Calibri"/>
          <w:sz w:val="20"/>
          <w:szCs w:val="20"/>
        </w:rPr>
        <w:t>Wrote User Manual.</w:t>
      </w:r>
    </w:p>
    <w:p w14:paraId="14BE4EAE" w14:textId="7F69CAB5" w:rsidR="003C5C98" w:rsidRPr="00580E28" w:rsidRDefault="003C0366" w:rsidP="001D6525">
      <w:pPr>
        <w:numPr>
          <w:ilvl w:val="5"/>
          <w:numId w:val="11"/>
        </w:numPr>
        <w:tabs>
          <w:tab w:val="clear" w:pos="4320"/>
          <w:tab w:val="num" w:pos="540"/>
          <w:tab w:val="right" w:pos="9900"/>
        </w:tabs>
        <w:ind w:left="540" w:hanging="27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b/>
          <w:sz w:val="20"/>
          <w:szCs w:val="20"/>
          <w:u w:val="single"/>
        </w:rPr>
        <w:t>C</w:t>
      </w:r>
      <w:r w:rsidR="00C036B2" w:rsidRPr="00580E28">
        <w:rPr>
          <w:rFonts w:ascii="Calibri" w:hAnsi="Calibri"/>
          <w:b/>
          <w:sz w:val="20"/>
          <w:szCs w:val="20"/>
          <w:u w:val="single"/>
        </w:rPr>
        <w:t>orps of Engineers</w:t>
      </w:r>
      <w:r w:rsidRPr="00580E28">
        <w:rPr>
          <w:rFonts w:ascii="Calibri" w:hAnsi="Calibri"/>
          <w:b/>
          <w:sz w:val="20"/>
          <w:szCs w:val="20"/>
          <w:u w:val="single"/>
        </w:rPr>
        <w:t>, Detroit, MI</w:t>
      </w:r>
      <w:r w:rsidRPr="00580E28">
        <w:rPr>
          <w:rFonts w:ascii="Calibri" w:hAnsi="Calibri"/>
          <w:sz w:val="20"/>
          <w:szCs w:val="20"/>
        </w:rPr>
        <w:t xml:space="preserve">: </w:t>
      </w:r>
      <w:r w:rsidR="003C5C98" w:rsidRPr="00580E28">
        <w:rPr>
          <w:rFonts w:ascii="Calibri" w:hAnsi="Calibri"/>
          <w:sz w:val="20"/>
          <w:szCs w:val="20"/>
        </w:rPr>
        <w:t>Provided network support to Users at Corps of Engineers office</w:t>
      </w:r>
      <w:r w:rsidRPr="00580E28">
        <w:rPr>
          <w:rFonts w:ascii="Calibri" w:hAnsi="Calibri"/>
          <w:sz w:val="20"/>
          <w:szCs w:val="20"/>
        </w:rPr>
        <w:t>.</w:t>
      </w:r>
      <w:r w:rsidR="003C5C98" w:rsidRPr="00580E28">
        <w:rPr>
          <w:rFonts w:ascii="Calibri" w:hAnsi="Calibri"/>
          <w:sz w:val="20"/>
          <w:szCs w:val="20"/>
        </w:rPr>
        <w:t xml:space="preserve"> Saved customer $2,500 by recovering 6 weeks of data from a corrupt insurance file</w:t>
      </w:r>
      <w:r w:rsidRPr="00580E28">
        <w:rPr>
          <w:rFonts w:ascii="Calibri" w:hAnsi="Calibri"/>
          <w:sz w:val="20"/>
          <w:szCs w:val="20"/>
        </w:rPr>
        <w:t>.</w:t>
      </w:r>
    </w:p>
    <w:p w14:paraId="63DD2FF1" w14:textId="77777777" w:rsidR="003C5C98" w:rsidRPr="00580E28" w:rsidRDefault="003C5C98" w:rsidP="003C5C98">
      <w:pPr>
        <w:suppressAutoHyphens w:val="0"/>
        <w:rPr>
          <w:rFonts w:ascii="Calibri" w:hAnsi="Calibri"/>
          <w:b/>
          <w:bCs/>
          <w:sz w:val="16"/>
          <w:szCs w:val="16"/>
        </w:rPr>
      </w:pPr>
    </w:p>
    <w:p w14:paraId="378527E0" w14:textId="77777777" w:rsidR="003C5C98" w:rsidRPr="0082296F" w:rsidRDefault="003C5C98" w:rsidP="0082296F">
      <w:pPr>
        <w:pBdr>
          <w:bottom w:val="single" w:sz="12" w:space="1" w:color="auto"/>
        </w:pBdr>
        <w:tabs>
          <w:tab w:val="right" w:pos="9900"/>
        </w:tabs>
        <w:outlineLvl w:val="0"/>
        <w:rPr>
          <w:rFonts w:ascii="Calibri" w:hAnsi="Calibri"/>
          <w:b/>
          <w:bCs/>
          <w:sz w:val="28"/>
          <w:szCs w:val="28"/>
        </w:rPr>
      </w:pPr>
      <w:r w:rsidRPr="0082296F">
        <w:rPr>
          <w:rFonts w:ascii="Calibri" w:hAnsi="Calibri"/>
          <w:b/>
          <w:bCs/>
          <w:sz w:val="28"/>
          <w:szCs w:val="28"/>
        </w:rPr>
        <w:t>Other Experience</w:t>
      </w:r>
    </w:p>
    <w:p w14:paraId="0A578D27" w14:textId="760C3AF0" w:rsidR="003C5C98" w:rsidRPr="00580E28" w:rsidRDefault="003C5C98" w:rsidP="00FD4217">
      <w:pPr>
        <w:tabs>
          <w:tab w:val="left" w:pos="3240"/>
          <w:tab w:val="left" w:pos="3330"/>
          <w:tab w:val="left" w:pos="6120"/>
          <w:tab w:val="right" w:pos="9900"/>
        </w:tabs>
        <w:rPr>
          <w:rFonts w:ascii="Calibri" w:hAnsi="Calibri"/>
          <w:b/>
          <w:bCs/>
          <w:sz w:val="20"/>
          <w:szCs w:val="20"/>
        </w:rPr>
      </w:pPr>
      <w:r w:rsidRPr="00580E28">
        <w:rPr>
          <w:rFonts w:ascii="Calibri" w:hAnsi="Calibri"/>
          <w:b/>
          <w:bCs/>
          <w:sz w:val="20"/>
          <w:szCs w:val="20"/>
        </w:rPr>
        <w:t>Lucky’s Market</w:t>
      </w:r>
      <w:r w:rsidR="00FD4217" w:rsidRPr="00580E28">
        <w:rPr>
          <w:rFonts w:ascii="Calibri" w:hAnsi="Calibri"/>
          <w:b/>
          <w:bCs/>
          <w:sz w:val="20"/>
          <w:szCs w:val="20"/>
        </w:rPr>
        <w:tab/>
      </w:r>
      <w:r w:rsidRPr="00580E28">
        <w:rPr>
          <w:rFonts w:ascii="Calibri" w:hAnsi="Calibri"/>
          <w:bCs/>
          <w:sz w:val="20"/>
          <w:szCs w:val="20"/>
        </w:rPr>
        <w:t>Culinary Associate</w:t>
      </w:r>
      <w:r w:rsidRPr="00580E28">
        <w:rPr>
          <w:rFonts w:ascii="Calibri" w:hAnsi="Calibri"/>
          <w:b/>
          <w:bCs/>
          <w:sz w:val="20"/>
          <w:szCs w:val="20"/>
        </w:rPr>
        <w:t xml:space="preserve"> </w:t>
      </w:r>
      <w:r w:rsidR="00FD4217" w:rsidRPr="00580E28">
        <w:rPr>
          <w:rFonts w:ascii="Calibri" w:hAnsi="Calibri"/>
          <w:b/>
          <w:bCs/>
          <w:sz w:val="20"/>
          <w:szCs w:val="20"/>
        </w:rPr>
        <w:tab/>
      </w:r>
      <w:r w:rsidRPr="00580E28">
        <w:rPr>
          <w:rFonts w:ascii="Calibri" w:hAnsi="Calibri"/>
          <w:b/>
          <w:bCs/>
          <w:sz w:val="20"/>
          <w:szCs w:val="20"/>
        </w:rPr>
        <w:t>Louisville, KY</w:t>
      </w:r>
      <w:r w:rsidRPr="00580E28">
        <w:rPr>
          <w:rFonts w:ascii="Calibri" w:hAnsi="Calibri"/>
          <w:b/>
          <w:bCs/>
          <w:sz w:val="20"/>
          <w:szCs w:val="20"/>
        </w:rPr>
        <w:tab/>
        <w:t xml:space="preserve">09/2017 to </w:t>
      </w:r>
      <w:r w:rsidR="00A27441" w:rsidRPr="00580E28">
        <w:rPr>
          <w:rFonts w:ascii="Calibri" w:hAnsi="Calibri"/>
          <w:b/>
          <w:bCs/>
          <w:sz w:val="20"/>
          <w:szCs w:val="20"/>
        </w:rPr>
        <w:t>02/2020</w:t>
      </w:r>
    </w:p>
    <w:p w14:paraId="5BCEBD4D" w14:textId="3B0129D6" w:rsidR="003C5C98" w:rsidRPr="00580E28" w:rsidRDefault="003C5C98" w:rsidP="00FD4217">
      <w:pPr>
        <w:tabs>
          <w:tab w:val="left" w:pos="3240"/>
          <w:tab w:val="left" w:pos="3330"/>
          <w:tab w:val="left" w:pos="6120"/>
          <w:tab w:val="right" w:pos="9900"/>
        </w:tabs>
        <w:rPr>
          <w:rFonts w:ascii="Calibri" w:hAnsi="Calibri"/>
          <w:b/>
          <w:bCs/>
          <w:sz w:val="20"/>
          <w:szCs w:val="20"/>
        </w:rPr>
      </w:pPr>
      <w:r w:rsidRPr="00580E28">
        <w:rPr>
          <w:rFonts w:ascii="Calibri" w:hAnsi="Calibri"/>
          <w:b/>
          <w:bCs/>
          <w:sz w:val="20"/>
          <w:szCs w:val="20"/>
        </w:rPr>
        <w:t xml:space="preserve">Red Carpet Inn </w:t>
      </w:r>
      <w:r w:rsidR="00FD4217" w:rsidRPr="00580E28">
        <w:rPr>
          <w:rFonts w:ascii="Calibri" w:hAnsi="Calibri"/>
          <w:b/>
          <w:bCs/>
          <w:sz w:val="20"/>
          <w:szCs w:val="20"/>
        </w:rPr>
        <w:tab/>
      </w:r>
      <w:r w:rsidRPr="00580E28">
        <w:rPr>
          <w:rFonts w:ascii="Calibri" w:hAnsi="Calibri"/>
          <w:bCs/>
          <w:sz w:val="20"/>
          <w:szCs w:val="20"/>
        </w:rPr>
        <w:t>Front Desk Associate</w:t>
      </w:r>
      <w:r w:rsidR="00FD4217" w:rsidRPr="00580E28">
        <w:rPr>
          <w:rFonts w:ascii="Calibri" w:hAnsi="Calibri"/>
          <w:bCs/>
          <w:sz w:val="20"/>
          <w:szCs w:val="20"/>
        </w:rPr>
        <w:t xml:space="preserve"> </w:t>
      </w:r>
      <w:r w:rsidR="00FD4217" w:rsidRPr="00580E28">
        <w:rPr>
          <w:rFonts w:ascii="Calibri" w:hAnsi="Calibri"/>
          <w:b/>
          <w:bCs/>
          <w:sz w:val="20"/>
          <w:szCs w:val="20"/>
        </w:rPr>
        <w:tab/>
      </w:r>
      <w:r w:rsidRPr="00580E28">
        <w:rPr>
          <w:rFonts w:ascii="Calibri" w:hAnsi="Calibri"/>
          <w:b/>
          <w:bCs/>
          <w:sz w:val="20"/>
          <w:szCs w:val="20"/>
        </w:rPr>
        <w:t>Louisville, KY</w:t>
      </w:r>
      <w:r w:rsidRPr="00580E28">
        <w:rPr>
          <w:rFonts w:ascii="Calibri" w:hAnsi="Calibri"/>
          <w:b/>
          <w:bCs/>
          <w:sz w:val="20"/>
          <w:szCs w:val="20"/>
        </w:rPr>
        <w:tab/>
        <w:t>12/2016 to 02/2017</w:t>
      </w:r>
    </w:p>
    <w:p w14:paraId="25410C4A" w14:textId="6033C21C" w:rsidR="003C5C98" w:rsidRPr="00580E28" w:rsidRDefault="00C036B2" w:rsidP="00FD4217">
      <w:pPr>
        <w:tabs>
          <w:tab w:val="left" w:pos="3240"/>
          <w:tab w:val="left" w:pos="3330"/>
          <w:tab w:val="left" w:pos="6120"/>
          <w:tab w:val="right" w:pos="9900"/>
        </w:tabs>
        <w:rPr>
          <w:rFonts w:ascii="Calibri" w:hAnsi="Calibri"/>
          <w:b/>
          <w:bCs/>
          <w:sz w:val="20"/>
          <w:szCs w:val="20"/>
        </w:rPr>
      </w:pPr>
      <w:r w:rsidRPr="00580E28">
        <w:rPr>
          <w:rFonts w:ascii="Calibri" w:hAnsi="Calibri"/>
          <w:b/>
          <w:bCs/>
          <w:sz w:val="20"/>
          <w:szCs w:val="20"/>
        </w:rPr>
        <w:t>Direct Insurance Marketing Assoc.</w:t>
      </w:r>
      <w:r w:rsidR="003C5C98" w:rsidRPr="00580E28">
        <w:rPr>
          <w:rFonts w:ascii="Calibri" w:hAnsi="Calibri"/>
          <w:bCs/>
          <w:sz w:val="20"/>
          <w:szCs w:val="20"/>
        </w:rPr>
        <w:t xml:space="preserve"> </w:t>
      </w:r>
      <w:r w:rsidR="00FD4217" w:rsidRPr="00580E28">
        <w:rPr>
          <w:rFonts w:ascii="Calibri" w:hAnsi="Calibri"/>
          <w:bCs/>
          <w:sz w:val="20"/>
          <w:szCs w:val="20"/>
        </w:rPr>
        <w:tab/>
      </w:r>
      <w:r w:rsidR="0063441C" w:rsidRPr="00580E28">
        <w:rPr>
          <w:rFonts w:ascii="Calibri" w:hAnsi="Calibri"/>
          <w:bCs/>
          <w:sz w:val="20"/>
          <w:szCs w:val="20"/>
        </w:rPr>
        <w:t xml:space="preserve">Life </w:t>
      </w:r>
      <w:r w:rsidR="00D607CF" w:rsidRPr="00580E28">
        <w:rPr>
          <w:rFonts w:ascii="Calibri" w:hAnsi="Calibri"/>
          <w:bCs/>
          <w:sz w:val="20"/>
          <w:szCs w:val="20"/>
        </w:rPr>
        <w:t>Insurance Interviewer</w:t>
      </w:r>
      <w:r w:rsidR="0063441C" w:rsidRPr="00580E28">
        <w:rPr>
          <w:rFonts w:ascii="Calibri" w:hAnsi="Calibri"/>
          <w:bCs/>
          <w:sz w:val="20"/>
          <w:szCs w:val="20"/>
        </w:rPr>
        <w:t xml:space="preserve"> </w:t>
      </w:r>
      <w:r w:rsidR="0063441C" w:rsidRPr="00580E28">
        <w:rPr>
          <w:rFonts w:ascii="Calibri" w:hAnsi="Calibri"/>
          <w:bCs/>
          <w:sz w:val="20"/>
          <w:szCs w:val="20"/>
        </w:rPr>
        <w:tab/>
      </w:r>
      <w:r w:rsidR="003C5C98" w:rsidRPr="00580E28">
        <w:rPr>
          <w:rFonts w:ascii="Calibri" w:hAnsi="Calibri"/>
          <w:b/>
          <w:bCs/>
          <w:sz w:val="20"/>
          <w:szCs w:val="20"/>
        </w:rPr>
        <w:t>Louisville, KY</w:t>
      </w:r>
      <w:r w:rsidR="003C5C98" w:rsidRPr="00580E28">
        <w:rPr>
          <w:rFonts w:ascii="Calibri" w:hAnsi="Calibri"/>
          <w:b/>
          <w:bCs/>
          <w:sz w:val="20"/>
          <w:szCs w:val="20"/>
        </w:rPr>
        <w:tab/>
        <w:t>08/2016 to 10/2016</w:t>
      </w:r>
    </w:p>
    <w:p w14:paraId="4B813A24" w14:textId="77777777" w:rsidR="003C5C98" w:rsidRPr="00580E28" w:rsidRDefault="003C5C98" w:rsidP="00FD4217">
      <w:pPr>
        <w:tabs>
          <w:tab w:val="right" w:pos="9900"/>
        </w:tabs>
        <w:ind w:left="360"/>
        <w:rPr>
          <w:rFonts w:ascii="Calibri" w:hAnsi="Calibri"/>
          <w:b/>
          <w:bCs/>
          <w:sz w:val="16"/>
          <w:szCs w:val="16"/>
        </w:rPr>
      </w:pPr>
    </w:p>
    <w:p w14:paraId="37A046F4" w14:textId="77777777" w:rsidR="003C5C98" w:rsidRPr="0082296F" w:rsidRDefault="003C5C98" w:rsidP="0082296F">
      <w:pPr>
        <w:pBdr>
          <w:bottom w:val="single" w:sz="12" w:space="1" w:color="auto"/>
        </w:pBdr>
        <w:tabs>
          <w:tab w:val="right" w:pos="9900"/>
        </w:tabs>
        <w:outlineLvl w:val="0"/>
        <w:rPr>
          <w:rFonts w:ascii="Calibri" w:hAnsi="Calibri"/>
          <w:b/>
          <w:bCs/>
          <w:sz w:val="28"/>
          <w:szCs w:val="28"/>
        </w:rPr>
      </w:pPr>
      <w:r w:rsidRPr="0082296F">
        <w:rPr>
          <w:rFonts w:ascii="Calibri" w:hAnsi="Calibri"/>
          <w:b/>
          <w:bCs/>
          <w:sz w:val="28"/>
          <w:szCs w:val="28"/>
        </w:rPr>
        <w:t>Education</w:t>
      </w:r>
    </w:p>
    <w:p w14:paraId="1ACECA3F" w14:textId="44D54DA2" w:rsidR="003C5C98" w:rsidRPr="00580E28" w:rsidRDefault="00C036B2" w:rsidP="00FD4217">
      <w:pPr>
        <w:tabs>
          <w:tab w:val="left" w:pos="3240"/>
          <w:tab w:val="left" w:pos="3600"/>
          <w:tab w:val="left" w:pos="6120"/>
          <w:tab w:val="right" w:pos="9900"/>
        </w:tabs>
        <w:rPr>
          <w:rFonts w:ascii="Calibri" w:hAnsi="Calibri"/>
          <w:b/>
          <w:bCs/>
          <w:sz w:val="20"/>
          <w:szCs w:val="20"/>
        </w:rPr>
      </w:pPr>
      <w:r w:rsidRPr="00580E28">
        <w:rPr>
          <w:rFonts w:ascii="Calibri" w:hAnsi="Calibri"/>
          <w:b/>
          <w:bCs/>
          <w:sz w:val="20"/>
          <w:szCs w:val="20"/>
        </w:rPr>
        <w:t xml:space="preserve">Associate’s </w:t>
      </w:r>
      <w:r w:rsidR="003C5C98" w:rsidRPr="00580E28">
        <w:rPr>
          <w:rFonts w:ascii="Calibri" w:hAnsi="Calibri"/>
          <w:b/>
          <w:bCs/>
          <w:sz w:val="20"/>
          <w:szCs w:val="20"/>
        </w:rPr>
        <w:t>Degree</w:t>
      </w:r>
      <w:r w:rsidR="00FD4217" w:rsidRPr="00580E28">
        <w:rPr>
          <w:rFonts w:ascii="Calibri" w:hAnsi="Calibri"/>
          <w:b/>
          <w:bCs/>
          <w:sz w:val="20"/>
          <w:szCs w:val="20"/>
        </w:rPr>
        <w:t xml:space="preserve">, </w:t>
      </w:r>
      <w:r w:rsidRPr="00580E28">
        <w:rPr>
          <w:rFonts w:ascii="Calibri" w:hAnsi="Calibri"/>
          <w:b/>
          <w:bCs/>
          <w:sz w:val="20"/>
          <w:szCs w:val="20"/>
        </w:rPr>
        <w:t>Info. Sys</w:t>
      </w:r>
      <w:r w:rsidR="00274F8F" w:rsidRPr="00580E28">
        <w:rPr>
          <w:rFonts w:ascii="Calibri" w:hAnsi="Calibri"/>
          <w:b/>
          <w:bCs/>
          <w:sz w:val="20"/>
          <w:szCs w:val="20"/>
        </w:rPr>
        <w:t>tems</w:t>
      </w:r>
      <w:r w:rsidR="003C5C98" w:rsidRPr="00580E28">
        <w:rPr>
          <w:rFonts w:ascii="Calibri" w:hAnsi="Calibri"/>
          <w:b/>
          <w:bCs/>
          <w:sz w:val="20"/>
          <w:szCs w:val="20"/>
        </w:rPr>
        <w:tab/>
      </w:r>
      <w:r w:rsidR="003C5C98" w:rsidRPr="00580E28">
        <w:rPr>
          <w:rFonts w:ascii="Calibri" w:hAnsi="Calibri"/>
          <w:sz w:val="20"/>
          <w:szCs w:val="20"/>
        </w:rPr>
        <w:t>ITT Technical Institute</w:t>
      </w:r>
      <w:r w:rsidR="003C5C98" w:rsidRPr="00580E28">
        <w:rPr>
          <w:rFonts w:ascii="Calibri" w:hAnsi="Calibri"/>
          <w:sz w:val="20"/>
          <w:szCs w:val="20"/>
        </w:rPr>
        <w:tab/>
      </w:r>
      <w:r w:rsidR="003C5C98" w:rsidRPr="00580E28">
        <w:rPr>
          <w:rFonts w:ascii="Calibri" w:hAnsi="Calibri"/>
          <w:b/>
          <w:bCs/>
          <w:sz w:val="20"/>
          <w:szCs w:val="20"/>
        </w:rPr>
        <w:t>Indianapolis, IN</w:t>
      </w:r>
      <w:r w:rsidR="003C5C98" w:rsidRPr="00580E28">
        <w:rPr>
          <w:rFonts w:ascii="Calibri" w:hAnsi="Calibri"/>
          <w:b/>
          <w:bCs/>
          <w:sz w:val="20"/>
          <w:szCs w:val="20"/>
        </w:rPr>
        <w:tab/>
      </w:r>
    </w:p>
    <w:p w14:paraId="0A3190EE" w14:textId="46102455" w:rsidR="003C5C98" w:rsidRPr="00580E28" w:rsidRDefault="00C036B2" w:rsidP="00FD4217">
      <w:pPr>
        <w:tabs>
          <w:tab w:val="left" w:pos="3240"/>
          <w:tab w:val="left" w:pos="3600"/>
          <w:tab w:val="left" w:pos="6120"/>
          <w:tab w:val="right" w:pos="9900"/>
        </w:tabs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b/>
          <w:bCs/>
          <w:sz w:val="20"/>
          <w:szCs w:val="20"/>
        </w:rPr>
        <w:t xml:space="preserve">Bachelor’s </w:t>
      </w:r>
      <w:r w:rsidR="003C5C98" w:rsidRPr="00580E28">
        <w:rPr>
          <w:rFonts w:ascii="Calibri" w:hAnsi="Calibri"/>
          <w:b/>
          <w:bCs/>
          <w:sz w:val="20"/>
          <w:szCs w:val="20"/>
        </w:rPr>
        <w:t>Degree</w:t>
      </w:r>
      <w:r w:rsidR="00FD4217" w:rsidRPr="00580E28">
        <w:rPr>
          <w:rFonts w:ascii="Calibri" w:hAnsi="Calibri"/>
          <w:b/>
          <w:bCs/>
          <w:sz w:val="20"/>
          <w:szCs w:val="20"/>
        </w:rPr>
        <w:t xml:space="preserve">, </w:t>
      </w:r>
      <w:r w:rsidR="003C5C98" w:rsidRPr="00580E28">
        <w:rPr>
          <w:rFonts w:ascii="Calibri" w:hAnsi="Calibri"/>
          <w:b/>
          <w:bCs/>
          <w:sz w:val="20"/>
          <w:szCs w:val="20"/>
        </w:rPr>
        <w:t xml:space="preserve">Management </w:t>
      </w:r>
      <w:r w:rsidR="003C5C98" w:rsidRPr="00580E28">
        <w:rPr>
          <w:rFonts w:ascii="Calibri" w:hAnsi="Calibri"/>
          <w:b/>
          <w:bCs/>
          <w:sz w:val="20"/>
          <w:szCs w:val="20"/>
        </w:rPr>
        <w:tab/>
      </w:r>
      <w:r w:rsidR="003C5C98" w:rsidRPr="00580E28">
        <w:rPr>
          <w:rFonts w:ascii="Calibri" w:hAnsi="Calibri"/>
          <w:sz w:val="20"/>
          <w:szCs w:val="20"/>
        </w:rPr>
        <w:t>Indiana Wesleyan University</w:t>
      </w:r>
      <w:r w:rsidR="003C5C98" w:rsidRPr="00580E28">
        <w:rPr>
          <w:rFonts w:ascii="Calibri" w:hAnsi="Calibri"/>
          <w:sz w:val="20"/>
          <w:szCs w:val="20"/>
        </w:rPr>
        <w:tab/>
      </w:r>
      <w:r w:rsidR="003C5C98" w:rsidRPr="00580E28">
        <w:rPr>
          <w:rFonts w:ascii="Calibri" w:hAnsi="Calibri"/>
          <w:b/>
          <w:bCs/>
          <w:sz w:val="20"/>
          <w:szCs w:val="20"/>
        </w:rPr>
        <w:t>Indianapolis, IN</w:t>
      </w:r>
      <w:r w:rsidR="003C5C98" w:rsidRPr="00580E28">
        <w:rPr>
          <w:rFonts w:ascii="Calibri" w:hAnsi="Calibri"/>
          <w:b/>
          <w:bCs/>
          <w:sz w:val="20"/>
          <w:szCs w:val="20"/>
        </w:rPr>
        <w:tab/>
      </w:r>
    </w:p>
    <w:p w14:paraId="2A91BD39" w14:textId="77777777" w:rsidR="003C5C98" w:rsidRPr="00580E28" w:rsidRDefault="003C5C98" w:rsidP="003C5C98">
      <w:pPr>
        <w:suppressAutoHyphens w:val="0"/>
        <w:rPr>
          <w:rFonts w:ascii="Calibri" w:hAnsi="Calibri"/>
          <w:b/>
          <w:bCs/>
          <w:sz w:val="16"/>
          <w:szCs w:val="16"/>
        </w:rPr>
      </w:pPr>
    </w:p>
    <w:p w14:paraId="3415077A" w14:textId="77777777" w:rsidR="003C5C98" w:rsidRPr="0082296F" w:rsidRDefault="003C5C98" w:rsidP="0082296F">
      <w:pPr>
        <w:pBdr>
          <w:bottom w:val="single" w:sz="12" w:space="1" w:color="auto"/>
        </w:pBdr>
        <w:tabs>
          <w:tab w:val="right" w:pos="9900"/>
        </w:tabs>
        <w:outlineLvl w:val="0"/>
        <w:rPr>
          <w:rFonts w:ascii="Calibri" w:hAnsi="Calibri"/>
          <w:b/>
          <w:bCs/>
          <w:sz w:val="28"/>
          <w:szCs w:val="28"/>
        </w:rPr>
      </w:pPr>
      <w:r w:rsidRPr="0082296F">
        <w:rPr>
          <w:rFonts w:ascii="Calibri" w:hAnsi="Calibri"/>
          <w:b/>
          <w:bCs/>
          <w:sz w:val="28"/>
          <w:szCs w:val="28"/>
        </w:rPr>
        <w:t>Skills</w:t>
      </w:r>
    </w:p>
    <w:p w14:paraId="3F61B936" w14:textId="77777777" w:rsidR="00D571FC" w:rsidRPr="0082296F" w:rsidRDefault="00D571FC" w:rsidP="0082296F">
      <w:pPr>
        <w:pBdr>
          <w:bottom w:val="single" w:sz="12" w:space="1" w:color="auto"/>
        </w:pBdr>
        <w:tabs>
          <w:tab w:val="right" w:pos="9900"/>
        </w:tabs>
        <w:outlineLvl w:val="0"/>
        <w:rPr>
          <w:rFonts w:ascii="Calibri" w:hAnsi="Calibri"/>
          <w:b/>
          <w:bCs/>
          <w:sz w:val="28"/>
          <w:szCs w:val="28"/>
        </w:rPr>
        <w:sectPr w:rsidR="00D571FC" w:rsidRPr="0082296F" w:rsidSect="0082296F">
          <w:headerReference w:type="default" r:id="rId7"/>
          <w:type w:val="continuous"/>
          <w:pgSz w:w="12240" w:h="15840"/>
          <w:pgMar w:top="720" w:right="1166" w:bottom="634" w:left="1166" w:header="720" w:footer="720" w:gutter="0"/>
          <w:cols w:space="720"/>
          <w:docGrid w:linePitch="360"/>
        </w:sectPr>
      </w:pPr>
    </w:p>
    <w:p w14:paraId="25CCB002" w14:textId="1B71FC55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num" w:pos="270"/>
          <w:tab w:val="right" w:pos="9360"/>
        </w:tabs>
        <w:ind w:left="1620" w:hanging="162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b/>
          <w:sz w:val="20"/>
          <w:szCs w:val="20"/>
          <w:u w:val="single"/>
        </w:rPr>
        <w:t>Software</w:t>
      </w:r>
      <w:r w:rsidRPr="00580E28">
        <w:rPr>
          <w:rFonts w:ascii="Calibri" w:hAnsi="Calibri"/>
          <w:sz w:val="20"/>
          <w:szCs w:val="20"/>
        </w:rPr>
        <w:t>:</w:t>
      </w:r>
      <w:r w:rsidRPr="00580E28">
        <w:rPr>
          <w:rFonts w:ascii="Calibri" w:hAnsi="Calibri"/>
          <w:sz w:val="20"/>
          <w:szCs w:val="20"/>
        </w:rPr>
        <w:tab/>
        <w:t>MicroSoft Office, SharePoint, Visual Studio, Nintex Workflows</w:t>
      </w:r>
      <w:r w:rsidR="002606D2" w:rsidRPr="00580E28">
        <w:rPr>
          <w:rFonts w:ascii="Calibri" w:hAnsi="Calibri"/>
          <w:sz w:val="20"/>
          <w:szCs w:val="20"/>
        </w:rPr>
        <w:t>, Active Server Pages</w:t>
      </w:r>
      <w:r w:rsidR="00F46CBE" w:rsidRPr="00580E28">
        <w:rPr>
          <w:rFonts w:ascii="Calibri" w:hAnsi="Calibri"/>
          <w:sz w:val="20"/>
          <w:szCs w:val="20"/>
        </w:rPr>
        <w:t>, PowerPoint.</w:t>
      </w:r>
    </w:p>
    <w:p w14:paraId="5E6EA51F" w14:textId="47B795E4" w:rsidR="00DB43BA" w:rsidRPr="00DB43BA" w:rsidRDefault="003C5C98" w:rsidP="00DB43BA">
      <w:pPr>
        <w:numPr>
          <w:ilvl w:val="5"/>
          <w:numId w:val="11"/>
        </w:numPr>
        <w:tabs>
          <w:tab w:val="clear" w:pos="4320"/>
          <w:tab w:val="num" w:pos="270"/>
          <w:tab w:val="right" w:pos="9360"/>
        </w:tabs>
        <w:ind w:left="1620" w:hanging="162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b/>
          <w:sz w:val="20"/>
          <w:szCs w:val="20"/>
          <w:u w:val="single"/>
        </w:rPr>
        <w:t>Programming</w:t>
      </w:r>
      <w:r w:rsidRPr="00580E28">
        <w:rPr>
          <w:rFonts w:ascii="Calibri" w:hAnsi="Calibri"/>
          <w:sz w:val="20"/>
          <w:szCs w:val="20"/>
        </w:rPr>
        <w:t>:</w:t>
      </w:r>
      <w:r w:rsidRPr="00580E28">
        <w:rPr>
          <w:rFonts w:ascii="Calibri" w:hAnsi="Calibri"/>
          <w:sz w:val="20"/>
          <w:szCs w:val="20"/>
        </w:rPr>
        <w:tab/>
        <w:t xml:space="preserve">Visual Basic 6.0, Visual Basic for Applications, </w:t>
      </w:r>
      <w:r w:rsidR="00CC6D00">
        <w:rPr>
          <w:rFonts w:ascii="Calibri" w:hAnsi="Calibri"/>
          <w:sz w:val="20"/>
          <w:szCs w:val="20"/>
        </w:rPr>
        <w:t xml:space="preserve">Visual Studio, Visual Studio Code, </w:t>
      </w:r>
      <w:r w:rsidRPr="00580E28">
        <w:rPr>
          <w:rFonts w:ascii="Calibri" w:hAnsi="Calibri"/>
          <w:sz w:val="20"/>
          <w:szCs w:val="20"/>
        </w:rPr>
        <w:t xml:space="preserve">Active Server Pages, </w:t>
      </w:r>
      <w:r w:rsidR="00DB43BA" w:rsidRPr="00DB43BA">
        <w:rPr>
          <w:rFonts w:ascii="Calibri" w:hAnsi="Calibri"/>
          <w:sz w:val="20"/>
          <w:szCs w:val="20"/>
        </w:rPr>
        <w:t>Basic JavaScript, CSS, HTML</w:t>
      </w:r>
      <w:r w:rsidR="00063497">
        <w:rPr>
          <w:rFonts w:ascii="Calibri" w:hAnsi="Calibri"/>
          <w:sz w:val="20"/>
          <w:szCs w:val="20"/>
        </w:rPr>
        <w:t xml:space="preserve"> 5</w:t>
      </w:r>
      <w:r w:rsidR="00DB43BA">
        <w:rPr>
          <w:rFonts w:ascii="Calibri" w:hAnsi="Calibri"/>
          <w:sz w:val="20"/>
          <w:szCs w:val="20"/>
        </w:rPr>
        <w:t>.</w:t>
      </w:r>
    </w:p>
    <w:p w14:paraId="7C6A7EE8" w14:textId="52C555D1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num" w:pos="270"/>
          <w:tab w:val="right" w:pos="9360"/>
        </w:tabs>
        <w:ind w:left="1620" w:hanging="162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b/>
          <w:sz w:val="20"/>
          <w:szCs w:val="20"/>
          <w:u w:val="single"/>
        </w:rPr>
        <w:t>Databases</w:t>
      </w:r>
      <w:r w:rsidRPr="00580E28">
        <w:rPr>
          <w:rFonts w:ascii="Calibri" w:hAnsi="Calibri"/>
          <w:sz w:val="20"/>
          <w:szCs w:val="20"/>
        </w:rPr>
        <w:t>:</w:t>
      </w:r>
      <w:r w:rsidRPr="00580E28">
        <w:rPr>
          <w:rFonts w:ascii="Calibri" w:hAnsi="Calibri"/>
          <w:sz w:val="20"/>
          <w:szCs w:val="20"/>
        </w:rPr>
        <w:tab/>
      </w:r>
      <w:r w:rsidR="002606D2" w:rsidRPr="00580E28">
        <w:rPr>
          <w:rFonts w:ascii="Calibri" w:hAnsi="Calibri"/>
          <w:sz w:val="20"/>
          <w:szCs w:val="20"/>
        </w:rPr>
        <w:t xml:space="preserve">MicroSoft </w:t>
      </w:r>
      <w:r w:rsidRPr="00580E28">
        <w:rPr>
          <w:rFonts w:ascii="Calibri" w:hAnsi="Calibri"/>
          <w:sz w:val="20"/>
          <w:szCs w:val="20"/>
        </w:rPr>
        <w:t>SQL Server</w:t>
      </w:r>
      <w:r w:rsidR="00903D41" w:rsidRPr="00580E28">
        <w:rPr>
          <w:rFonts w:ascii="Calibri" w:hAnsi="Calibri"/>
          <w:sz w:val="20"/>
          <w:szCs w:val="20"/>
        </w:rPr>
        <w:t xml:space="preserve">, </w:t>
      </w:r>
      <w:r w:rsidRPr="00580E28">
        <w:rPr>
          <w:rFonts w:ascii="Calibri" w:hAnsi="Calibri"/>
          <w:sz w:val="20"/>
          <w:szCs w:val="20"/>
        </w:rPr>
        <w:t>Stored Procedures, SSIS, SSRS, T-SQL, MS Access, FoxPro</w:t>
      </w:r>
      <w:r w:rsidR="007634B0" w:rsidRPr="00580E28">
        <w:rPr>
          <w:rFonts w:ascii="Calibri" w:hAnsi="Calibri"/>
          <w:sz w:val="20"/>
          <w:szCs w:val="20"/>
        </w:rPr>
        <w:t>, dBase</w:t>
      </w:r>
      <w:r w:rsidRPr="00580E28">
        <w:rPr>
          <w:rFonts w:ascii="Calibri" w:hAnsi="Calibri"/>
          <w:sz w:val="20"/>
          <w:szCs w:val="20"/>
        </w:rPr>
        <w:t>.</w:t>
      </w:r>
    </w:p>
    <w:p w14:paraId="1C938D1C" w14:textId="06ECA3CC" w:rsidR="003C5C98" w:rsidRPr="00580E28" w:rsidRDefault="003C5C98" w:rsidP="00FD4217">
      <w:pPr>
        <w:numPr>
          <w:ilvl w:val="5"/>
          <w:numId w:val="11"/>
        </w:numPr>
        <w:tabs>
          <w:tab w:val="clear" w:pos="4320"/>
          <w:tab w:val="num" w:pos="270"/>
          <w:tab w:val="right" w:pos="9360"/>
        </w:tabs>
        <w:ind w:left="1620" w:hanging="1620"/>
        <w:rPr>
          <w:rFonts w:ascii="Calibri" w:hAnsi="Calibri"/>
          <w:sz w:val="20"/>
          <w:szCs w:val="20"/>
        </w:rPr>
      </w:pPr>
      <w:r w:rsidRPr="00580E28">
        <w:rPr>
          <w:rFonts w:ascii="Calibri" w:hAnsi="Calibri"/>
          <w:b/>
          <w:sz w:val="20"/>
          <w:szCs w:val="20"/>
          <w:u w:val="single"/>
        </w:rPr>
        <w:t>Processes</w:t>
      </w:r>
      <w:r w:rsidRPr="00580E28">
        <w:rPr>
          <w:rFonts w:ascii="Calibri" w:hAnsi="Calibri"/>
          <w:sz w:val="20"/>
          <w:szCs w:val="20"/>
        </w:rPr>
        <w:t>:</w:t>
      </w:r>
      <w:r w:rsidRPr="00580E28">
        <w:rPr>
          <w:rFonts w:ascii="Calibri" w:hAnsi="Calibri"/>
          <w:sz w:val="20"/>
          <w:szCs w:val="20"/>
        </w:rPr>
        <w:tab/>
      </w:r>
      <w:r w:rsidR="00903D41" w:rsidRPr="00580E28">
        <w:rPr>
          <w:rFonts w:ascii="Calibri" w:hAnsi="Calibri"/>
          <w:sz w:val="20"/>
          <w:szCs w:val="20"/>
        </w:rPr>
        <w:t xml:space="preserve">Data Analysis, Data Mapping, </w:t>
      </w:r>
      <w:r w:rsidR="00063497" w:rsidRPr="00580E28">
        <w:rPr>
          <w:rFonts w:ascii="Calibri" w:hAnsi="Calibri"/>
          <w:sz w:val="20"/>
          <w:szCs w:val="20"/>
        </w:rPr>
        <w:t>ETL, SDLC</w:t>
      </w:r>
      <w:r w:rsidR="00063497">
        <w:rPr>
          <w:rFonts w:ascii="Calibri" w:hAnsi="Calibri"/>
          <w:sz w:val="20"/>
          <w:szCs w:val="20"/>
        </w:rPr>
        <w:t xml:space="preserve">, </w:t>
      </w:r>
      <w:r w:rsidRPr="00580E28">
        <w:rPr>
          <w:rFonts w:ascii="Calibri" w:hAnsi="Calibri"/>
          <w:sz w:val="20"/>
          <w:szCs w:val="20"/>
        </w:rPr>
        <w:t>Agile</w:t>
      </w:r>
      <w:r w:rsidR="00903D41" w:rsidRPr="00580E28">
        <w:rPr>
          <w:rFonts w:ascii="Calibri" w:hAnsi="Calibri"/>
          <w:sz w:val="20"/>
          <w:szCs w:val="20"/>
        </w:rPr>
        <w:t xml:space="preserve">, Scrum, </w:t>
      </w:r>
      <w:r w:rsidRPr="00580E28">
        <w:rPr>
          <w:rFonts w:ascii="Calibri" w:hAnsi="Calibri"/>
          <w:sz w:val="20"/>
          <w:szCs w:val="20"/>
        </w:rPr>
        <w:t>Sprint</w:t>
      </w:r>
      <w:r w:rsidR="00903D41" w:rsidRPr="00580E28">
        <w:rPr>
          <w:rFonts w:ascii="Calibri" w:hAnsi="Calibri"/>
          <w:sz w:val="20"/>
          <w:szCs w:val="20"/>
        </w:rPr>
        <w:t xml:space="preserve">, </w:t>
      </w:r>
      <w:r w:rsidR="00063497">
        <w:rPr>
          <w:rFonts w:ascii="Calibri" w:hAnsi="Calibri"/>
          <w:sz w:val="20"/>
          <w:szCs w:val="20"/>
        </w:rPr>
        <w:t xml:space="preserve">JAD, </w:t>
      </w:r>
      <w:r w:rsidR="00903D41" w:rsidRPr="00580E28">
        <w:rPr>
          <w:rFonts w:ascii="Calibri" w:hAnsi="Calibri"/>
          <w:sz w:val="20"/>
          <w:szCs w:val="20"/>
        </w:rPr>
        <w:t xml:space="preserve">Use Case, User Stories, </w:t>
      </w:r>
      <w:r w:rsidR="00063497">
        <w:rPr>
          <w:rFonts w:ascii="Calibri" w:hAnsi="Calibri"/>
          <w:sz w:val="20"/>
          <w:szCs w:val="20"/>
        </w:rPr>
        <w:t xml:space="preserve">UAT, TFS. </w:t>
      </w:r>
    </w:p>
    <w:p w14:paraId="7AC14B59" w14:textId="625C1F02" w:rsidR="00D571FC" w:rsidRPr="00580E28" w:rsidRDefault="003C5C98" w:rsidP="003C5C98">
      <w:pPr>
        <w:numPr>
          <w:ilvl w:val="5"/>
          <w:numId w:val="11"/>
        </w:numPr>
        <w:tabs>
          <w:tab w:val="clear" w:pos="4320"/>
          <w:tab w:val="num" w:pos="270"/>
          <w:tab w:val="right" w:pos="9360"/>
        </w:tabs>
        <w:ind w:left="1620" w:hanging="1620"/>
        <w:rPr>
          <w:rFonts w:ascii="Calibri" w:hAnsi="Calibri"/>
          <w:sz w:val="20"/>
          <w:szCs w:val="20"/>
        </w:rPr>
        <w:sectPr w:rsidR="00D571FC" w:rsidRPr="00580E28" w:rsidSect="00D571FC">
          <w:type w:val="continuous"/>
          <w:pgSz w:w="12240" w:h="15840"/>
          <w:pgMar w:top="720" w:right="1170" w:bottom="630" w:left="1170" w:header="720" w:footer="720" w:gutter="0"/>
          <w:cols w:space="90"/>
          <w:docGrid w:linePitch="360"/>
        </w:sectPr>
      </w:pPr>
      <w:r w:rsidRPr="00580E28">
        <w:rPr>
          <w:rFonts w:ascii="Calibri" w:hAnsi="Calibri"/>
          <w:b/>
          <w:sz w:val="20"/>
          <w:szCs w:val="20"/>
          <w:u w:val="single"/>
        </w:rPr>
        <w:t>Industries</w:t>
      </w:r>
      <w:r w:rsidRPr="00580E28">
        <w:rPr>
          <w:rFonts w:ascii="Calibri" w:hAnsi="Calibri"/>
          <w:sz w:val="20"/>
          <w:szCs w:val="20"/>
        </w:rPr>
        <w:t>:</w:t>
      </w:r>
      <w:r w:rsidRPr="00580E28">
        <w:rPr>
          <w:rFonts w:ascii="Calibri" w:hAnsi="Calibri"/>
          <w:sz w:val="20"/>
          <w:szCs w:val="20"/>
        </w:rPr>
        <w:tab/>
        <w:t>U.S. Army Department of Defense, Government, Logistics, Transportation, Banking, Mortgage, Intellectual Property, Insurance, Freelancing, Consulting</w:t>
      </w:r>
      <w:r w:rsidR="00CC416A" w:rsidRPr="00580E28">
        <w:rPr>
          <w:rFonts w:ascii="Calibri" w:hAnsi="Calibri"/>
          <w:sz w:val="20"/>
          <w:szCs w:val="20"/>
        </w:rPr>
        <w:t>.</w:t>
      </w:r>
    </w:p>
    <w:p w14:paraId="3CFE9D2C" w14:textId="230B1214" w:rsidR="00A16F1F" w:rsidRPr="00580E28" w:rsidRDefault="00A16F1F" w:rsidP="003C5C98"/>
    <w:sectPr w:rsidR="00A16F1F" w:rsidRPr="00580E28" w:rsidSect="00E738F1">
      <w:type w:val="continuous"/>
      <w:pgSz w:w="12240" w:h="15840"/>
      <w:pgMar w:top="720" w:right="1170" w:bottom="6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9EA9F" w14:textId="77777777" w:rsidR="00A72545" w:rsidRDefault="00A72545" w:rsidP="00EA6185">
      <w:r>
        <w:separator/>
      </w:r>
    </w:p>
  </w:endnote>
  <w:endnote w:type="continuationSeparator" w:id="0">
    <w:p w14:paraId="664B99E9" w14:textId="77777777" w:rsidR="00A72545" w:rsidRDefault="00A72545" w:rsidP="00EA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B526B" w14:textId="77777777" w:rsidR="00A72545" w:rsidRDefault="00A72545" w:rsidP="00EA6185">
      <w:r>
        <w:separator/>
      </w:r>
    </w:p>
  </w:footnote>
  <w:footnote w:type="continuationSeparator" w:id="0">
    <w:p w14:paraId="1CCF8DCA" w14:textId="77777777" w:rsidR="00A72545" w:rsidRDefault="00A72545" w:rsidP="00EA6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09D19" w14:textId="77777777" w:rsidR="002D630E" w:rsidRPr="001D5BDA" w:rsidRDefault="002D630E" w:rsidP="002D630E">
    <w:pPr>
      <w:tabs>
        <w:tab w:val="right" w:pos="9900"/>
      </w:tabs>
      <w:ind w:left="1080" w:hanging="1080"/>
      <w:outlineLvl w:val="0"/>
      <w:rPr>
        <w:rFonts w:ascii="Calibri" w:hAnsi="Calibri"/>
        <w:b/>
        <w:bCs/>
        <w:sz w:val="28"/>
        <w:szCs w:val="28"/>
      </w:rPr>
    </w:pPr>
    <w:r w:rsidRPr="001D5BDA">
      <w:rPr>
        <w:rFonts w:ascii="Calibri" w:hAnsi="Calibri"/>
        <w:b/>
        <w:bCs/>
        <w:sz w:val="28"/>
        <w:szCs w:val="28"/>
      </w:rPr>
      <w:t xml:space="preserve">James Coons, </w:t>
    </w:r>
    <w:r w:rsidRPr="00931518">
      <w:rPr>
        <w:rFonts w:ascii="Calibri" w:hAnsi="Calibri"/>
        <w:sz w:val="28"/>
        <w:szCs w:val="28"/>
      </w:rPr>
      <w:t>Business Analyst, Data Analyst</w:t>
    </w:r>
    <w:r w:rsidRPr="001D5BDA">
      <w:rPr>
        <w:rFonts w:ascii="Calibri" w:hAnsi="Calibri"/>
        <w:b/>
        <w:bCs/>
        <w:sz w:val="28"/>
        <w:szCs w:val="28"/>
      </w:rPr>
      <w:tab/>
      <w:t xml:space="preserve"> </w:t>
    </w:r>
    <w:hyperlink r:id="rId1" w:history="1">
      <w:r w:rsidRPr="006B2097">
        <w:rPr>
          <w:rStyle w:val="Hyperlink"/>
          <w:rFonts w:ascii="Calibri" w:hAnsi="Calibri"/>
          <w:b/>
          <w:bCs/>
          <w:sz w:val="20"/>
          <w:szCs w:val="20"/>
        </w:rPr>
        <w:t>james.coons@yahoo.com</w:t>
      </w:r>
    </w:hyperlink>
    <w:r>
      <w:rPr>
        <w:rFonts w:ascii="Calibri" w:hAnsi="Calibri"/>
        <w:b/>
        <w:bCs/>
        <w:sz w:val="20"/>
        <w:szCs w:val="20"/>
      </w:rPr>
      <w:t xml:space="preserve"> </w:t>
    </w:r>
  </w:p>
  <w:p w14:paraId="1B57BD1F" w14:textId="77777777" w:rsidR="002D630E" w:rsidRPr="001D5BDA" w:rsidRDefault="002D630E" w:rsidP="002D630E">
    <w:pPr>
      <w:pBdr>
        <w:bottom w:val="single" w:sz="18" w:space="1" w:color="auto"/>
      </w:pBdr>
      <w:tabs>
        <w:tab w:val="right" w:pos="9900"/>
      </w:tabs>
      <w:ind w:left="1080" w:hanging="1080"/>
    </w:pPr>
    <w:r w:rsidRPr="001D5BDA">
      <w:rPr>
        <w:rFonts w:ascii="Calibri" w:hAnsi="Calibri" w:cs="Calibri"/>
        <w:sz w:val="20"/>
        <w:szCs w:val="20"/>
      </w:rPr>
      <w:t xml:space="preserve">Louisville, </w:t>
    </w:r>
    <w:r w:rsidRPr="001D5BDA">
      <w:rPr>
        <w:rFonts w:ascii="Calibri" w:hAnsi="Calibri"/>
        <w:sz w:val="20"/>
        <w:szCs w:val="20"/>
      </w:rPr>
      <w:t xml:space="preserve">KY </w:t>
    </w:r>
    <w:r w:rsidRPr="001D5BDA">
      <w:rPr>
        <w:rFonts w:ascii="Calibri" w:hAnsi="Calibri" w:cs="Calibri"/>
        <w:sz w:val="20"/>
        <w:szCs w:val="20"/>
      </w:rPr>
      <w:t>•</w:t>
    </w:r>
    <w:r w:rsidRPr="001D5BDA">
      <w:rPr>
        <w:rFonts w:ascii="Calibri" w:hAnsi="Calibri"/>
        <w:sz w:val="20"/>
        <w:szCs w:val="20"/>
      </w:rPr>
      <w:t xml:space="preserve"> Cell: 502-220-8569 </w:t>
    </w:r>
    <w:r w:rsidRPr="001D5BDA">
      <w:rPr>
        <w:rFonts w:ascii="Calibri" w:hAnsi="Calibri"/>
        <w:sz w:val="20"/>
        <w:szCs w:val="20"/>
      </w:rPr>
      <w:tab/>
    </w:r>
    <w:hyperlink r:id="rId2" w:history="1">
      <w:r w:rsidRPr="006B2097">
        <w:rPr>
          <w:rStyle w:val="Hyperlink"/>
          <w:rFonts w:ascii="Calibri" w:hAnsi="Calibri"/>
          <w:b/>
          <w:bCs/>
          <w:sz w:val="20"/>
          <w:szCs w:val="20"/>
        </w:rPr>
        <w:t>www.linkedin.com/in/jamescoons</w:t>
      </w:r>
    </w:hyperlink>
    <w:r>
      <w:rPr>
        <w:rFonts w:ascii="Calibri" w:hAnsi="Calibri"/>
        <w:b/>
        <w:b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4537783"/>
    <w:multiLevelType w:val="hybridMultilevel"/>
    <w:tmpl w:val="5590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21D3E"/>
    <w:multiLevelType w:val="hybridMultilevel"/>
    <w:tmpl w:val="123ABD5E"/>
    <w:lvl w:ilvl="0" w:tplc="D03406AA">
      <w:numFmt w:val="bullet"/>
      <w:lvlText w:val=""/>
      <w:lvlJc w:val="left"/>
      <w:pPr>
        <w:ind w:left="630" w:hanging="360"/>
      </w:pPr>
      <w:rPr>
        <w:rFonts w:ascii="Symbol" w:eastAsia="MS Mincho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32F07C8"/>
    <w:multiLevelType w:val="hybridMultilevel"/>
    <w:tmpl w:val="628C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26400"/>
    <w:multiLevelType w:val="hybridMultilevel"/>
    <w:tmpl w:val="79088666"/>
    <w:lvl w:ilvl="0" w:tplc="FD7072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6E2598"/>
    <w:multiLevelType w:val="hybridMultilevel"/>
    <w:tmpl w:val="D674C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C34A08"/>
    <w:multiLevelType w:val="hybridMultilevel"/>
    <w:tmpl w:val="1C345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0F"/>
    <w:rsid w:val="0000644A"/>
    <w:rsid w:val="00013AA5"/>
    <w:rsid w:val="00013BDF"/>
    <w:rsid w:val="000177C0"/>
    <w:rsid w:val="00017FBD"/>
    <w:rsid w:val="00023E7E"/>
    <w:rsid w:val="00025AC3"/>
    <w:rsid w:val="00027C11"/>
    <w:rsid w:val="00033BBF"/>
    <w:rsid w:val="0003629F"/>
    <w:rsid w:val="000378BD"/>
    <w:rsid w:val="00045C33"/>
    <w:rsid w:val="00053C60"/>
    <w:rsid w:val="000561AF"/>
    <w:rsid w:val="00063497"/>
    <w:rsid w:val="000644C6"/>
    <w:rsid w:val="00076349"/>
    <w:rsid w:val="00077F0A"/>
    <w:rsid w:val="000975D0"/>
    <w:rsid w:val="000A1CF8"/>
    <w:rsid w:val="000B17DA"/>
    <w:rsid w:val="000B5485"/>
    <w:rsid w:val="000C0B75"/>
    <w:rsid w:val="000C170D"/>
    <w:rsid w:val="000D209F"/>
    <w:rsid w:val="000F2015"/>
    <w:rsid w:val="000F65DF"/>
    <w:rsid w:val="000F7BAB"/>
    <w:rsid w:val="000F7F53"/>
    <w:rsid w:val="001018F6"/>
    <w:rsid w:val="0011333B"/>
    <w:rsid w:val="00132A85"/>
    <w:rsid w:val="00134E0A"/>
    <w:rsid w:val="00145AD9"/>
    <w:rsid w:val="001517AC"/>
    <w:rsid w:val="00152A28"/>
    <w:rsid w:val="001613BC"/>
    <w:rsid w:val="00164A12"/>
    <w:rsid w:val="00166DA9"/>
    <w:rsid w:val="001732EF"/>
    <w:rsid w:val="0017442F"/>
    <w:rsid w:val="00177F66"/>
    <w:rsid w:val="0018096F"/>
    <w:rsid w:val="00185BDA"/>
    <w:rsid w:val="00192E5F"/>
    <w:rsid w:val="001934D1"/>
    <w:rsid w:val="00197362"/>
    <w:rsid w:val="0019754D"/>
    <w:rsid w:val="001977A0"/>
    <w:rsid w:val="001B0EF7"/>
    <w:rsid w:val="001B37D3"/>
    <w:rsid w:val="001B3FDC"/>
    <w:rsid w:val="001B51EE"/>
    <w:rsid w:val="001C58F8"/>
    <w:rsid w:val="001C5F5D"/>
    <w:rsid w:val="001D1F01"/>
    <w:rsid w:val="001E2F03"/>
    <w:rsid w:val="001E69AF"/>
    <w:rsid w:val="001E7FDF"/>
    <w:rsid w:val="00211B32"/>
    <w:rsid w:val="00221988"/>
    <w:rsid w:val="002271A8"/>
    <w:rsid w:val="002313B9"/>
    <w:rsid w:val="00231825"/>
    <w:rsid w:val="0023344A"/>
    <w:rsid w:val="00236A56"/>
    <w:rsid w:val="0023708B"/>
    <w:rsid w:val="00250CE1"/>
    <w:rsid w:val="002606D2"/>
    <w:rsid w:val="002648A5"/>
    <w:rsid w:val="00274F8F"/>
    <w:rsid w:val="00276DB7"/>
    <w:rsid w:val="00281A53"/>
    <w:rsid w:val="00284100"/>
    <w:rsid w:val="00293BC8"/>
    <w:rsid w:val="00294631"/>
    <w:rsid w:val="002B2086"/>
    <w:rsid w:val="002D630E"/>
    <w:rsid w:val="002D7742"/>
    <w:rsid w:val="002F06AF"/>
    <w:rsid w:val="002F4879"/>
    <w:rsid w:val="002F647A"/>
    <w:rsid w:val="00301659"/>
    <w:rsid w:val="00301BD7"/>
    <w:rsid w:val="00303D24"/>
    <w:rsid w:val="0030681C"/>
    <w:rsid w:val="003143B4"/>
    <w:rsid w:val="00315050"/>
    <w:rsid w:val="00316078"/>
    <w:rsid w:val="00317E2F"/>
    <w:rsid w:val="003241DA"/>
    <w:rsid w:val="003341FF"/>
    <w:rsid w:val="00336079"/>
    <w:rsid w:val="0033765E"/>
    <w:rsid w:val="00350D1C"/>
    <w:rsid w:val="00353859"/>
    <w:rsid w:val="00353EA3"/>
    <w:rsid w:val="00361F33"/>
    <w:rsid w:val="00370D17"/>
    <w:rsid w:val="00382598"/>
    <w:rsid w:val="0038374A"/>
    <w:rsid w:val="00386AA9"/>
    <w:rsid w:val="003933BC"/>
    <w:rsid w:val="0039710E"/>
    <w:rsid w:val="00397F44"/>
    <w:rsid w:val="003A4B06"/>
    <w:rsid w:val="003A6CC6"/>
    <w:rsid w:val="003A6FEA"/>
    <w:rsid w:val="003A7563"/>
    <w:rsid w:val="003B5A5C"/>
    <w:rsid w:val="003C0366"/>
    <w:rsid w:val="003C06ED"/>
    <w:rsid w:val="003C5C98"/>
    <w:rsid w:val="003D03F3"/>
    <w:rsid w:val="003D0B26"/>
    <w:rsid w:val="003D42E8"/>
    <w:rsid w:val="003D59E3"/>
    <w:rsid w:val="003D603D"/>
    <w:rsid w:val="003E1E3E"/>
    <w:rsid w:val="003E2FD2"/>
    <w:rsid w:val="003E40FE"/>
    <w:rsid w:val="003E6085"/>
    <w:rsid w:val="003F4E15"/>
    <w:rsid w:val="003F76A3"/>
    <w:rsid w:val="0040619C"/>
    <w:rsid w:val="00413368"/>
    <w:rsid w:val="0042181B"/>
    <w:rsid w:val="004223C8"/>
    <w:rsid w:val="00423E59"/>
    <w:rsid w:val="004326F0"/>
    <w:rsid w:val="00446147"/>
    <w:rsid w:val="00455A50"/>
    <w:rsid w:val="00456215"/>
    <w:rsid w:val="00463775"/>
    <w:rsid w:val="00470383"/>
    <w:rsid w:val="00476514"/>
    <w:rsid w:val="004842AD"/>
    <w:rsid w:val="00490506"/>
    <w:rsid w:val="00491D17"/>
    <w:rsid w:val="004958A1"/>
    <w:rsid w:val="004A7B0B"/>
    <w:rsid w:val="004C0010"/>
    <w:rsid w:val="004C1618"/>
    <w:rsid w:val="004C300E"/>
    <w:rsid w:val="004C39F1"/>
    <w:rsid w:val="004C4319"/>
    <w:rsid w:val="004D23AC"/>
    <w:rsid w:val="004D7F21"/>
    <w:rsid w:val="004E14DF"/>
    <w:rsid w:val="004F0613"/>
    <w:rsid w:val="004F39CA"/>
    <w:rsid w:val="004F6CBB"/>
    <w:rsid w:val="00520516"/>
    <w:rsid w:val="00523582"/>
    <w:rsid w:val="00525974"/>
    <w:rsid w:val="00531B6A"/>
    <w:rsid w:val="00535FD0"/>
    <w:rsid w:val="00545A63"/>
    <w:rsid w:val="00547D2E"/>
    <w:rsid w:val="00551452"/>
    <w:rsid w:val="0055475C"/>
    <w:rsid w:val="00556CCB"/>
    <w:rsid w:val="00563DC7"/>
    <w:rsid w:val="00571598"/>
    <w:rsid w:val="00580E28"/>
    <w:rsid w:val="00581EE2"/>
    <w:rsid w:val="00583657"/>
    <w:rsid w:val="0059232F"/>
    <w:rsid w:val="005959CB"/>
    <w:rsid w:val="005A6D3A"/>
    <w:rsid w:val="005C4E65"/>
    <w:rsid w:val="005D1D4F"/>
    <w:rsid w:val="005D5C94"/>
    <w:rsid w:val="005E09AC"/>
    <w:rsid w:val="005E1110"/>
    <w:rsid w:val="005E2430"/>
    <w:rsid w:val="005E42C8"/>
    <w:rsid w:val="005F6CB6"/>
    <w:rsid w:val="0060307E"/>
    <w:rsid w:val="00616B25"/>
    <w:rsid w:val="006245BF"/>
    <w:rsid w:val="00625EDC"/>
    <w:rsid w:val="0063137D"/>
    <w:rsid w:val="00632FDD"/>
    <w:rsid w:val="0063441C"/>
    <w:rsid w:val="00645610"/>
    <w:rsid w:val="00645CCC"/>
    <w:rsid w:val="00647933"/>
    <w:rsid w:val="00651169"/>
    <w:rsid w:val="00656EE4"/>
    <w:rsid w:val="00660252"/>
    <w:rsid w:val="00662AE4"/>
    <w:rsid w:val="0068087F"/>
    <w:rsid w:val="00681A15"/>
    <w:rsid w:val="00682458"/>
    <w:rsid w:val="006838D8"/>
    <w:rsid w:val="00685168"/>
    <w:rsid w:val="00692F28"/>
    <w:rsid w:val="006A6BC9"/>
    <w:rsid w:val="006A7FFE"/>
    <w:rsid w:val="006B48A2"/>
    <w:rsid w:val="006B5E1A"/>
    <w:rsid w:val="006B6A62"/>
    <w:rsid w:val="006C0D49"/>
    <w:rsid w:val="006C42D0"/>
    <w:rsid w:val="006C6B7B"/>
    <w:rsid w:val="006C7395"/>
    <w:rsid w:val="006D4ACE"/>
    <w:rsid w:val="006E02EA"/>
    <w:rsid w:val="006F4608"/>
    <w:rsid w:val="006F76CF"/>
    <w:rsid w:val="00735DDC"/>
    <w:rsid w:val="00735FE4"/>
    <w:rsid w:val="00737E4D"/>
    <w:rsid w:val="0075011C"/>
    <w:rsid w:val="00752C77"/>
    <w:rsid w:val="007634B0"/>
    <w:rsid w:val="00763561"/>
    <w:rsid w:val="007731F8"/>
    <w:rsid w:val="00776059"/>
    <w:rsid w:val="00784748"/>
    <w:rsid w:val="007879DF"/>
    <w:rsid w:val="007943CD"/>
    <w:rsid w:val="007D5B99"/>
    <w:rsid w:val="007D6751"/>
    <w:rsid w:val="007D7980"/>
    <w:rsid w:val="007F61A0"/>
    <w:rsid w:val="007F6E0E"/>
    <w:rsid w:val="008043D7"/>
    <w:rsid w:val="00804A5F"/>
    <w:rsid w:val="0080679E"/>
    <w:rsid w:val="0081104D"/>
    <w:rsid w:val="00813D8F"/>
    <w:rsid w:val="0081792D"/>
    <w:rsid w:val="008179DD"/>
    <w:rsid w:val="0082296F"/>
    <w:rsid w:val="00827F04"/>
    <w:rsid w:val="0083094D"/>
    <w:rsid w:val="00844FED"/>
    <w:rsid w:val="008634C9"/>
    <w:rsid w:val="00880C05"/>
    <w:rsid w:val="00880CFB"/>
    <w:rsid w:val="00882A2C"/>
    <w:rsid w:val="00892D7D"/>
    <w:rsid w:val="008973C3"/>
    <w:rsid w:val="008977FB"/>
    <w:rsid w:val="008A68F2"/>
    <w:rsid w:val="008B0556"/>
    <w:rsid w:val="008B6C72"/>
    <w:rsid w:val="008C517B"/>
    <w:rsid w:val="008D2CD7"/>
    <w:rsid w:val="008D4E74"/>
    <w:rsid w:val="008D6FB3"/>
    <w:rsid w:val="008E0112"/>
    <w:rsid w:val="008F2683"/>
    <w:rsid w:val="009017F7"/>
    <w:rsid w:val="0090185E"/>
    <w:rsid w:val="00903D41"/>
    <w:rsid w:val="0091783D"/>
    <w:rsid w:val="00934ABC"/>
    <w:rsid w:val="00943A5B"/>
    <w:rsid w:val="0094583C"/>
    <w:rsid w:val="00951A82"/>
    <w:rsid w:val="00952E63"/>
    <w:rsid w:val="00957841"/>
    <w:rsid w:val="009637EA"/>
    <w:rsid w:val="00971CC3"/>
    <w:rsid w:val="00972319"/>
    <w:rsid w:val="00973715"/>
    <w:rsid w:val="0098003A"/>
    <w:rsid w:val="00981F2A"/>
    <w:rsid w:val="00997CF4"/>
    <w:rsid w:val="009A19EE"/>
    <w:rsid w:val="009A5CD7"/>
    <w:rsid w:val="009A781D"/>
    <w:rsid w:val="009B14B5"/>
    <w:rsid w:val="009B5512"/>
    <w:rsid w:val="009B5A3E"/>
    <w:rsid w:val="009D4A32"/>
    <w:rsid w:val="009D5EA0"/>
    <w:rsid w:val="009E4CA6"/>
    <w:rsid w:val="009F377F"/>
    <w:rsid w:val="00A0042D"/>
    <w:rsid w:val="00A02081"/>
    <w:rsid w:val="00A064D7"/>
    <w:rsid w:val="00A12146"/>
    <w:rsid w:val="00A16F1F"/>
    <w:rsid w:val="00A176C0"/>
    <w:rsid w:val="00A27441"/>
    <w:rsid w:val="00A317A7"/>
    <w:rsid w:val="00A43329"/>
    <w:rsid w:val="00A46C2D"/>
    <w:rsid w:val="00A575AD"/>
    <w:rsid w:val="00A610E1"/>
    <w:rsid w:val="00A70D0A"/>
    <w:rsid w:val="00A72545"/>
    <w:rsid w:val="00A7254E"/>
    <w:rsid w:val="00A729FA"/>
    <w:rsid w:val="00A75002"/>
    <w:rsid w:val="00A85A0E"/>
    <w:rsid w:val="00A85B74"/>
    <w:rsid w:val="00A87B92"/>
    <w:rsid w:val="00A9239D"/>
    <w:rsid w:val="00A97049"/>
    <w:rsid w:val="00AA3CE5"/>
    <w:rsid w:val="00AA59C9"/>
    <w:rsid w:val="00AA5CA6"/>
    <w:rsid w:val="00AA7631"/>
    <w:rsid w:val="00AB21EC"/>
    <w:rsid w:val="00AB3103"/>
    <w:rsid w:val="00AB333A"/>
    <w:rsid w:val="00AB3505"/>
    <w:rsid w:val="00AC5B2A"/>
    <w:rsid w:val="00AC7207"/>
    <w:rsid w:val="00AC7DE7"/>
    <w:rsid w:val="00AE4212"/>
    <w:rsid w:val="00AE43DD"/>
    <w:rsid w:val="00B00566"/>
    <w:rsid w:val="00B0323D"/>
    <w:rsid w:val="00B03349"/>
    <w:rsid w:val="00B036E9"/>
    <w:rsid w:val="00B109CE"/>
    <w:rsid w:val="00B25EA5"/>
    <w:rsid w:val="00B35BD1"/>
    <w:rsid w:val="00B4058F"/>
    <w:rsid w:val="00B41492"/>
    <w:rsid w:val="00B52C5D"/>
    <w:rsid w:val="00B61C86"/>
    <w:rsid w:val="00B6585E"/>
    <w:rsid w:val="00B65EC4"/>
    <w:rsid w:val="00B70258"/>
    <w:rsid w:val="00B714E3"/>
    <w:rsid w:val="00B75062"/>
    <w:rsid w:val="00B82862"/>
    <w:rsid w:val="00B97713"/>
    <w:rsid w:val="00BA491F"/>
    <w:rsid w:val="00BC0739"/>
    <w:rsid w:val="00BC0996"/>
    <w:rsid w:val="00BD03F3"/>
    <w:rsid w:val="00BD1948"/>
    <w:rsid w:val="00BD20DF"/>
    <w:rsid w:val="00BE1969"/>
    <w:rsid w:val="00BE260F"/>
    <w:rsid w:val="00BE53A5"/>
    <w:rsid w:val="00BF28A0"/>
    <w:rsid w:val="00C036B2"/>
    <w:rsid w:val="00C232DE"/>
    <w:rsid w:val="00C273DC"/>
    <w:rsid w:val="00C33DD0"/>
    <w:rsid w:val="00C42469"/>
    <w:rsid w:val="00C52AE5"/>
    <w:rsid w:val="00C54AC3"/>
    <w:rsid w:val="00C77C0F"/>
    <w:rsid w:val="00C80BFB"/>
    <w:rsid w:val="00C92A2A"/>
    <w:rsid w:val="00C9388C"/>
    <w:rsid w:val="00CA0864"/>
    <w:rsid w:val="00CA414C"/>
    <w:rsid w:val="00CA5F6C"/>
    <w:rsid w:val="00CB4A8E"/>
    <w:rsid w:val="00CC031D"/>
    <w:rsid w:val="00CC416A"/>
    <w:rsid w:val="00CC6D00"/>
    <w:rsid w:val="00CD0DA6"/>
    <w:rsid w:val="00CD79C1"/>
    <w:rsid w:val="00CE7C5B"/>
    <w:rsid w:val="00CF5B36"/>
    <w:rsid w:val="00CF6241"/>
    <w:rsid w:val="00D01856"/>
    <w:rsid w:val="00D02655"/>
    <w:rsid w:val="00D06D09"/>
    <w:rsid w:val="00D10A26"/>
    <w:rsid w:val="00D23D1A"/>
    <w:rsid w:val="00D36707"/>
    <w:rsid w:val="00D37E9B"/>
    <w:rsid w:val="00D4795B"/>
    <w:rsid w:val="00D52BAF"/>
    <w:rsid w:val="00D55F3A"/>
    <w:rsid w:val="00D571FC"/>
    <w:rsid w:val="00D57DBF"/>
    <w:rsid w:val="00D607CF"/>
    <w:rsid w:val="00D6278B"/>
    <w:rsid w:val="00D630CB"/>
    <w:rsid w:val="00D64D66"/>
    <w:rsid w:val="00D7268A"/>
    <w:rsid w:val="00D76098"/>
    <w:rsid w:val="00D86024"/>
    <w:rsid w:val="00D87EDB"/>
    <w:rsid w:val="00DA11CA"/>
    <w:rsid w:val="00DB08C5"/>
    <w:rsid w:val="00DB3D85"/>
    <w:rsid w:val="00DB3F1D"/>
    <w:rsid w:val="00DB43BA"/>
    <w:rsid w:val="00DC51FF"/>
    <w:rsid w:val="00DE0C54"/>
    <w:rsid w:val="00DE1192"/>
    <w:rsid w:val="00DE6A45"/>
    <w:rsid w:val="00DF1DD7"/>
    <w:rsid w:val="00E04AFE"/>
    <w:rsid w:val="00E07BD3"/>
    <w:rsid w:val="00E10809"/>
    <w:rsid w:val="00E21DC7"/>
    <w:rsid w:val="00E27189"/>
    <w:rsid w:val="00E33F2B"/>
    <w:rsid w:val="00E37105"/>
    <w:rsid w:val="00E46281"/>
    <w:rsid w:val="00E475CE"/>
    <w:rsid w:val="00E50D8D"/>
    <w:rsid w:val="00E53CE5"/>
    <w:rsid w:val="00E54EDD"/>
    <w:rsid w:val="00E56288"/>
    <w:rsid w:val="00E60155"/>
    <w:rsid w:val="00E60B7C"/>
    <w:rsid w:val="00E738F1"/>
    <w:rsid w:val="00E77878"/>
    <w:rsid w:val="00E93CC7"/>
    <w:rsid w:val="00E966D3"/>
    <w:rsid w:val="00EA19E1"/>
    <w:rsid w:val="00EA3156"/>
    <w:rsid w:val="00EA6185"/>
    <w:rsid w:val="00EB2DC8"/>
    <w:rsid w:val="00EB4185"/>
    <w:rsid w:val="00EC5F70"/>
    <w:rsid w:val="00EC67C5"/>
    <w:rsid w:val="00EC69C9"/>
    <w:rsid w:val="00ED28B0"/>
    <w:rsid w:val="00ED3916"/>
    <w:rsid w:val="00EE2B75"/>
    <w:rsid w:val="00EE65F0"/>
    <w:rsid w:val="00EF0FB3"/>
    <w:rsid w:val="00F17376"/>
    <w:rsid w:val="00F217BD"/>
    <w:rsid w:val="00F27159"/>
    <w:rsid w:val="00F27FEC"/>
    <w:rsid w:val="00F31689"/>
    <w:rsid w:val="00F332F0"/>
    <w:rsid w:val="00F34047"/>
    <w:rsid w:val="00F341FB"/>
    <w:rsid w:val="00F40E1D"/>
    <w:rsid w:val="00F419F5"/>
    <w:rsid w:val="00F42A9A"/>
    <w:rsid w:val="00F45D3F"/>
    <w:rsid w:val="00F466B1"/>
    <w:rsid w:val="00F46CBE"/>
    <w:rsid w:val="00F52E33"/>
    <w:rsid w:val="00F55D40"/>
    <w:rsid w:val="00F57D46"/>
    <w:rsid w:val="00F60EA1"/>
    <w:rsid w:val="00F61D60"/>
    <w:rsid w:val="00F61E95"/>
    <w:rsid w:val="00F63068"/>
    <w:rsid w:val="00F67EB9"/>
    <w:rsid w:val="00F73BEC"/>
    <w:rsid w:val="00F80542"/>
    <w:rsid w:val="00F826F5"/>
    <w:rsid w:val="00F904CA"/>
    <w:rsid w:val="00F95CD1"/>
    <w:rsid w:val="00F9711F"/>
    <w:rsid w:val="00FB49AC"/>
    <w:rsid w:val="00FB5669"/>
    <w:rsid w:val="00FB5DBC"/>
    <w:rsid w:val="00FB64E3"/>
    <w:rsid w:val="00FB6EBC"/>
    <w:rsid w:val="00FC07DB"/>
    <w:rsid w:val="00FC162C"/>
    <w:rsid w:val="00FD1A79"/>
    <w:rsid w:val="00FD208F"/>
    <w:rsid w:val="00FD4217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3EF207"/>
  <w15:docId w15:val="{47EC22AC-8427-4A78-A639-82A888A2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auto"/>
    </w:rPr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8Num3z0">
    <w:name w:val="WW8Num3z0"/>
    <w:rPr>
      <w:rFonts w:ascii="Symbol" w:hAnsi="Symbol"/>
      <w:color w:val="auto"/>
    </w:rPr>
  </w:style>
  <w:style w:type="character" w:customStyle="1" w:styleId="WW8Num4z0">
    <w:name w:val="WW8Num4z0"/>
    <w:rPr>
      <w:rFonts w:ascii="Symbol" w:hAnsi="Symbol"/>
      <w:color w:val="auto"/>
    </w:rPr>
  </w:style>
  <w:style w:type="character" w:customStyle="1" w:styleId="WW8Num5z0">
    <w:name w:val="WW8Num5z0"/>
    <w:rPr>
      <w:rFonts w:ascii="Symbol" w:hAnsi="Symbol"/>
      <w:color w:val="auto"/>
    </w:rPr>
  </w:style>
  <w:style w:type="character" w:customStyle="1" w:styleId="WW8Num6z0">
    <w:name w:val="WW8Num6z0"/>
    <w:rPr>
      <w:rFonts w:ascii="Symbol" w:hAnsi="Symbol"/>
      <w:color w:val="auto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8z0">
    <w:name w:val="WW8Num8z0"/>
    <w:rPr>
      <w:rFonts w:ascii="Symbol" w:hAnsi="Symbol"/>
      <w:color w:val="auto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auto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Calibri" w:eastAsia="MS Mincho" w:hAnsi="Calibri" w:cs="Times New Roman"/>
    </w:rPr>
  </w:style>
  <w:style w:type="character" w:customStyle="1" w:styleId="WW8Num9z6">
    <w:name w:val="WW8Num9z6"/>
    <w:rPr>
      <w:rFonts w:ascii="Symbol" w:hAnsi="Symbol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  <w:color w:val="auto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  <w:color w:val="auto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  <w:color w:val="auto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color w:val="auto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  <w:color w:val="auto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auto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6">
    <w:name w:val="WW8Num20z6"/>
    <w:rPr>
      <w:rFonts w:ascii="Symbol" w:hAnsi="Symbol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MS Mincho" w:hAnsi="Cambria" w:cs="Cambria"/>
      <w:b/>
      <w:bCs/>
      <w:kern w:val="1"/>
      <w:sz w:val="32"/>
      <w:szCs w:val="32"/>
      <w:lang w:val="x-none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rFonts w:ascii="Cambria" w:hAnsi="Cambria" w:cs="Cambria"/>
      <w:b/>
      <w:bCs/>
      <w:kern w:val="1"/>
      <w:sz w:val="32"/>
      <w:szCs w:val="32"/>
      <w:lang w:val="x-non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table" w:styleId="TableGrid">
    <w:name w:val="Table Grid"/>
    <w:basedOn w:val="TableNormal"/>
    <w:rsid w:val="003D03F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A3"/>
    <w:rPr>
      <w:rFonts w:ascii="Tahoma" w:eastAsia="MS Mincho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013B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8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08C5"/>
    <w:rPr>
      <w:rFonts w:ascii="Tahoma" w:eastAsia="MS Mincho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5259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6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185"/>
    <w:rPr>
      <w:rFonts w:eastAsia="MS Mincho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A6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185"/>
    <w:rPr>
      <w:rFonts w:eastAsia="MS Mincho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46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amescoons" TargetMode="External"/><Relationship Id="rId1" Type="http://schemas.openxmlformats.org/officeDocument/2006/relationships/hyperlink" Target="mailto:james.coon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Coons</vt:lpstr>
    </vt:vector>
  </TitlesOfParts>
  <Company>JaCo Consulting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Coons</dc:title>
  <dc:creator>Resource3-EDU</dc:creator>
  <cp:lastModifiedBy>james.coons@yahoo.com</cp:lastModifiedBy>
  <cp:revision>11</cp:revision>
  <cp:lastPrinted>2020-03-12T14:51:00Z</cp:lastPrinted>
  <dcterms:created xsi:type="dcterms:W3CDTF">2020-09-01T22:50:00Z</dcterms:created>
  <dcterms:modified xsi:type="dcterms:W3CDTF">2020-10-07T23:41:00Z</dcterms:modified>
</cp:coreProperties>
</file>